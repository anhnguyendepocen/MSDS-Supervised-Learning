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61AD03C8" w:rsidR="004E1AED" w:rsidRPr="00214FB9" w:rsidRDefault="00044383" w:rsidP="00E631E5">
      <w:pPr>
        <w:pStyle w:val="Title"/>
        <w:spacing w:line="240" w:lineRule="auto"/>
        <w:rPr>
          <w:rFonts w:asciiTheme="minorHAnsi" w:hAnsiTheme="minorHAnsi"/>
          <w:sz w:val="22"/>
          <w:szCs w:val="22"/>
        </w:rPr>
      </w:pPr>
      <w:r>
        <w:rPr>
          <w:rFonts w:asciiTheme="minorHAnsi" w:hAnsiTheme="minorHAnsi"/>
          <w:sz w:val="22"/>
          <w:szCs w:val="22"/>
        </w:rPr>
        <w:t xml:space="preserve">Computational </w:t>
      </w:r>
      <w:r w:rsidR="00E631E5" w:rsidRPr="00214FB9">
        <w:rPr>
          <w:rFonts w:asciiTheme="minorHAnsi" w:hAnsiTheme="minorHAnsi"/>
          <w:sz w:val="22"/>
          <w:szCs w:val="22"/>
        </w:rPr>
        <w:t>Assigment #</w:t>
      </w:r>
      <w:r>
        <w:rPr>
          <w:rFonts w:asciiTheme="minorHAnsi" w:hAnsiTheme="minorHAnsi"/>
          <w:sz w:val="22"/>
          <w:szCs w:val="22"/>
        </w:rPr>
        <w:t>4</w:t>
      </w:r>
    </w:p>
    <w:p w14:paraId="15FE751A" w14:textId="70797F06" w:rsidR="00E631E5" w:rsidRPr="00214FB9" w:rsidRDefault="00E631E5" w:rsidP="00E631E5">
      <w:pPr>
        <w:pStyle w:val="Title"/>
        <w:spacing w:line="240" w:lineRule="auto"/>
        <w:rPr>
          <w:rFonts w:asciiTheme="minorHAnsi" w:hAnsiTheme="minorHAnsi"/>
          <w:sz w:val="22"/>
          <w:szCs w:val="22"/>
        </w:rPr>
      </w:pPr>
      <w:r w:rsidRPr="00214FB9">
        <w:rPr>
          <w:rFonts w:asciiTheme="minorHAnsi" w:hAnsiTheme="minorHAnsi"/>
          <w:sz w:val="22"/>
          <w:szCs w:val="22"/>
        </w:rPr>
        <w:t>Brandon Moretz</w:t>
      </w:r>
    </w:p>
    <w:p w14:paraId="05AEDA29" w14:textId="458FBFAB" w:rsidR="00194DF6" w:rsidRPr="00214FB9" w:rsidRDefault="00E631E5" w:rsidP="00C021CA">
      <w:pPr>
        <w:pStyle w:val="Heading3"/>
        <w:rPr>
          <w:rFonts w:asciiTheme="minorHAnsi" w:hAnsiTheme="minorHAnsi"/>
        </w:rPr>
      </w:pPr>
      <w:r w:rsidRPr="00214FB9">
        <w:rPr>
          <w:rFonts w:asciiTheme="minorHAnsi" w:hAnsiTheme="minorHAnsi"/>
        </w:rPr>
        <w:t>Introduction</w:t>
      </w:r>
    </w:p>
    <w:p w14:paraId="36B8E846" w14:textId="77777777" w:rsidR="00903193" w:rsidRPr="00214FB9" w:rsidRDefault="00903193" w:rsidP="00903193"/>
    <w:p w14:paraId="219AAA9B" w14:textId="0E47A671" w:rsidR="00903193" w:rsidRPr="008939BF" w:rsidRDefault="00903193" w:rsidP="00903193">
      <w:pPr>
        <w:pStyle w:val="ListParagraph"/>
        <w:numPr>
          <w:ilvl w:val="0"/>
          <w:numId w:val="19"/>
        </w:numPr>
        <w:spacing w:after="0" w:line="240" w:lineRule="auto"/>
        <w:rPr>
          <w:rFonts w:cs="Times New Roman"/>
          <w:i/>
        </w:rPr>
      </w:pPr>
      <w:r w:rsidRPr="008939BF">
        <w:rPr>
          <w:rFonts w:cs="Times New Roman"/>
          <w:i/>
        </w:rPr>
        <w:t>Consider the continuous variable, FIBER.  Is this variable correlated with Cholesterol?  Obtain a scatterplot and appropriate statistics to address this question.</w:t>
      </w:r>
    </w:p>
    <w:p w14:paraId="6DC8EB6E" w14:textId="4FFCC582" w:rsidR="00997D24" w:rsidRPr="00214FB9" w:rsidRDefault="00997D24" w:rsidP="00997D24">
      <w:pPr>
        <w:pStyle w:val="ListParagraph"/>
        <w:spacing w:after="0" w:line="240" w:lineRule="auto"/>
        <w:ind w:left="360"/>
        <w:rPr>
          <w:rFonts w:cs="Times New Roman"/>
        </w:rPr>
      </w:pPr>
    </w:p>
    <w:p w14:paraId="2F31F175" w14:textId="28012CAE" w:rsidR="00997D24" w:rsidRPr="00214FB9" w:rsidRDefault="00997D24" w:rsidP="00997D24">
      <w:pPr>
        <w:pStyle w:val="ListParagraph"/>
        <w:spacing w:after="0" w:line="240" w:lineRule="auto"/>
        <w:ind w:left="360"/>
        <w:rPr>
          <w:rFonts w:cs="Times New Roman"/>
        </w:rPr>
      </w:pPr>
      <w:r w:rsidRPr="00214FB9">
        <w:rPr>
          <w:rFonts w:cs="Times New Roman"/>
        </w:rPr>
        <w:t xml:space="preserve">In the following diagram we see a lot of variance in the </w:t>
      </w:r>
      <w:r w:rsidR="00D46A63" w:rsidRPr="00214FB9">
        <w:rPr>
          <w:rFonts w:cs="Times New Roman"/>
        </w:rPr>
        <w:t>following scatterplot of Cholesterol ~ Fiber.</w:t>
      </w:r>
    </w:p>
    <w:p w14:paraId="7EEB3D46" w14:textId="06EB650C" w:rsidR="00903193" w:rsidRPr="00214FB9" w:rsidRDefault="00997D24" w:rsidP="00997D24">
      <w:pPr>
        <w:jc w:val="center"/>
      </w:pPr>
      <w:r w:rsidRPr="00214FB9">
        <w:rPr>
          <w:noProof/>
        </w:rPr>
        <w:drawing>
          <wp:inline distT="0" distB="0" distL="0" distR="0" wp14:anchorId="75757EAE" wp14:editId="5D2969A9">
            <wp:extent cx="3575713" cy="549581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86801" cy="5512856"/>
                    </a:xfrm>
                    <a:prstGeom prst="rect">
                      <a:avLst/>
                    </a:prstGeom>
                  </pic:spPr>
                </pic:pic>
              </a:graphicData>
            </a:graphic>
          </wp:inline>
        </w:drawing>
      </w:r>
    </w:p>
    <w:p w14:paraId="0F902C58" w14:textId="32EA1BD3" w:rsidR="004922A2" w:rsidRPr="00214FB9" w:rsidRDefault="004922A2" w:rsidP="004922A2">
      <w:r w:rsidRPr="00214FB9">
        <w:t>There is a liner correlation of .1539 between Cholesterol and Fiber.</w:t>
      </w:r>
    </w:p>
    <w:p w14:paraId="38C324B0" w14:textId="77777777" w:rsidR="004922A2" w:rsidRPr="008939BF" w:rsidRDefault="004922A2" w:rsidP="004922A2">
      <w:pPr>
        <w:pStyle w:val="ListParagraph"/>
        <w:numPr>
          <w:ilvl w:val="0"/>
          <w:numId w:val="19"/>
        </w:numPr>
        <w:spacing w:after="0" w:line="240" w:lineRule="auto"/>
        <w:rPr>
          <w:rFonts w:cs="Times New Roman"/>
          <w:i/>
        </w:rPr>
      </w:pPr>
      <w:r w:rsidRPr="008939BF">
        <w:rPr>
          <w:rFonts w:cs="Times New Roman"/>
          <w:i/>
        </w:rPr>
        <w:t xml:space="preserve">Fit a simple linear regression model that uses FIBER to predict CHOLESTEROL(Y).  Report the model, interpret the coefficients, discuss the goodness of fit. </w:t>
      </w:r>
    </w:p>
    <w:p w14:paraId="30825987" w14:textId="3BFB2520" w:rsidR="00903193" w:rsidRPr="00214FB9" w:rsidRDefault="00903193" w:rsidP="00903193">
      <w:pPr>
        <w:ind w:left="360"/>
      </w:pPr>
      <w:r w:rsidRPr="00214FB9">
        <w:t>The Fiber variable appears to be a relatively poor indicator of cholesterol</w:t>
      </w:r>
      <w:r w:rsidR="00997D24" w:rsidRPr="00214FB9">
        <w:t>. In the graphic below, we can see an R</w:t>
      </w:r>
      <w:r w:rsidR="00997D24" w:rsidRPr="00214FB9">
        <w:rPr>
          <w:vertAlign w:val="superscript"/>
        </w:rPr>
        <w:t>2</w:t>
      </w:r>
      <w:r w:rsidR="00997D24" w:rsidRPr="00214FB9">
        <w:t xml:space="preserve"> value of 0.0237, indicating that approximately 2% of the variance in the data is explained by the Fiber variable.</w:t>
      </w:r>
    </w:p>
    <w:p w14:paraId="7D2E1D82" w14:textId="5D9B05BB" w:rsidR="00903193" w:rsidRPr="00214FB9" w:rsidRDefault="00A374BD" w:rsidP="00903193">
      <w:pPr>
        <w:jc w:val="center"/>
      </w:pPr>
      <w:r>
        <w:rPr>
          <w:noProof/>
        </w:rPr>
        <w:lastRenderedPageBreak/>
        <w:drawing>
          <wp:inline distT="0" distB="0" distL="0" distR="0" wp14:anchorId="1F37CFB8" wp14:editId="6CA5A827">
            <wp:extent cx="5117911" cy="796476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321" cy="7993411"/>
                    </a:xfrm>
                    <a:prstGeom prst="rect">
                      <a:avLst/>
                    </a:prstGeom>
                  </pic:spPr>
                </pic:pic>
              </a:graphicData>
            </a:graphic>
          </wp:inline>
        </w:drawing>
      </w:r>
    </w:p>
    <w:p w14:paraId="2D37900B" w14:textId="316240C6" w:rsidR="007A79FA" w:rsidRDefault="00740E71" w:rsidP="007A79FA">
      <w:pPr>
        <w:jc w:val="center"/>
      </w:pPr>
      <w:r w:rsidRPr="00214FB9">
        <w:t>Model: 193.7014 + 3.8127 β</w:t>
      </w:r>
      <w:r w:rsidRPr="00214FB9">
        <w:rPr>
          <w:vertAlign w:val="subscript"/>
        </w:rPr>
        <w:t>1</w:t>
      </w:r>
      <w:r w:rsidRPr="00214FB9">
        <w:t>, where β</w:t>
      </w:r>
      <w:r w:rsidRPr="00214FB9">
        <w:rPr>
          <w:vertAlign w:val="subscript"/>
        </w:rPr>
        <w:t xml:space="preserve">1 </w:t>
      </w:r>
      <w:r w:rsidRPr="00214FB9">
        <w:t>is fiber.</w:t>
      </w:r>
    </w:p>
    <w:p w14:paraId="215BB9EF" w14:textId="36380D9E" w:rsidR="00F00543" w:rsidRPr="00214FB9" w:rsidRDefault="00F00543" w:rsidP="007A79FA">
      <w:pPr>
        <w:jc w:val="center"/>
      </w:pPr>
      <w:r>
        <w:t>The intercept term here, 193.701, is the baseline cholesterol level for an individual, and for every 1 unit increase in fiber consumed it should account for an approximate 3.8 unit increase in an individual’s cholesterol level.</w:t>
      </w:r>
    </w:p>
    <w:p w14:paraId="28639EC7" w14:textId="3FAB67D6" w:rsidR="007A79FA" w:rsidRDefault="007A79FA" w:rsidP="001B3F7F">
      <w:r w:rsidRPr="00214FB9">
        <w:rPr>
          <w:rFonts w:cs="Times New Roman"/>
        </w:rPr>
        <w:lastRenderedPageBreak/>
        <w:t xml:space="preserve">3.) </w:t>
      </w:r>
      <w:r w:rsidRPr="001B3F7F">
        <w:rPr>
          <w:rFonts w:cs="Times New Roman"/>
          <w:i/>
        </w:rPr>
        <w:t>For the ALCOHOL categorical variable, create a set of dummy coded (0/1) indicator variables.   Fit a multiple linear model that uses the FIBER continuous variable and the ALCOHOL dummy coded variables to predict the response variable Y=CHOLESTEROL.   Remember to leave one of the dummy coded variables out of the model so that you have a basis of interpretation for the constant term.  Report the model, interpret the coefficients, discuss hypothesis test results, goodness of fit statistics, diagnostic graphs, and leverage, influence and Outlier statistics.  This is called an Analysis of Covariance Model (ANCOVA)</w:t>
      </w:r>
      <w:r w:rsidR="001B3F7F" w:rsidRPr="001B3F7F">
        <w:rPr>
          <w:rFonts w:cs="Times New Roman"/>
          <w:i/>
        </w:rPr>
        <w:t>.</w:t>
      </w:r>
    </w:p>
    <w:p w14:paraId="26CAED5B" w14:textId="25717764" w:rsidR="001B3F7F" w:rsidRDefault="00845714" w:rsidP="00903193">
      <w:pPr>
        <w:jc w:val="center"/>
      </w:pPr>
      <w:r>
        <w:rPr>
          <w:noProof/>
        </w:rPr>
        <w:drawing>
          <wp:inline distT="0" distB="0" distL="0" distR="0" wp14:anchorId="0CFDF226" wp14:editId="1C92A385">
            <wp:extent cx="4517409" cy="703022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6638" cy="7044589"/>
                    </a:xfrm>
                    <a:prstGeom prst="rect">
                      <a:avLst/>
                    </a:prstGeom>
                  </pic:spPr>
                </pic:pic>
              </a:graphicData>
            </a:graphic>
          </wp:inline>
        </w:drawing>
      </w:r>
    </w:p>
    <w:p w14:paraId="08627361" w14:textId="60736646" w:rsidR="001B3F7F" w:rsidRDefault="001B3F7F" w:rsidP="00903193">
      <w:pPr>
        <w:jc w:val="center"/>
        <w:rPr>
          <w:vertAlign w:val="subscript"/>
        </w:rPr>
      </w:pPr>
      <w:r>
        <w:t xml:space="preserve">Model 2: </w:t>
      </w:r>
      <w:r w:rsidR="00857881">
        <w:t>233.6946 + 3.9543</w:t>
      </w:r>
      <w:r w:rsidR="00857881" w:rsidRPr="00214FB9">
        <w:t>β</w:t>
      </w:r>
      <w:r w:rsidR="00857881" w:rsidRPr="00214FB9">
        <w:rPr>
          <w:vertAlign w:val="subscript"/>
        </w:rPr>
        <w:t>1</w:t>
      </w:r>
      <w:r w:rsidR="00857881">
        <w:t xml:space="preserve"> – 46.9518</w:t>
      </w:r>
      <w:r w:rsidR="00857881" w:rsidRPr="00857881">
        <w:t xml:space="preserve"> </w:t>
      </w:r>
      <w:r w:rsidR="00857881" w:rsidRPr="00214FB9">
        <w:t>β</w:t>
      </w:r>
      <w:r w:rsidR="00857881">
        <w:rPr>
          <w:vertAlign w:val="subscript"/>
        </w:rPr>
        <w:t xml:space="preserve">2 </w:t>
      </w:r>
      <w:r w:rsidR="00857881" w:rsidRPr="00857881">
        <w:t>– 44.4289</w:t>
      </w:r>
      <w:r w:rsidR="00857881" w:rsidRPr="00214FB9">
        <w:t>β</w:t>
      </w:r>
      <w:r w:rsidR="00857881">
        <w:rPr>
          <w:vertAlign w:val="subscript"/>
        </w:rPr>
        <w:t>3</w:t>
      </w:r>
    </w:p>
    <w:p w14:paraId="46277F58" w14:textId="0D5C615F" w:rsidR="00857881" w:rsidRDefault="00857881" w:rsidP="00903193">
      <w:pPr>
        <w:jc w:val="center"/>
      </w:pPr>
      <w:r>
        <w:t xml:space="preserve">Where </w:t>
      </w:r>
      <w:r w:rsidRPr="00214FB9">
        <w:t>β</w:t>
      </w:r>
      <w:r w:rsidRPr="00214FB9">
        <w:rPr>
          <w:vertAlign w:val="subscript"/>
        </w:rPr>
        <w:t>1</w:t>
      </w:r>
      <w:r>
        <w:t xml:space="preserve"> = Fiber, </w:t>
      </w:r>
      <w:r w:rsidRPr="00214FB9">
        <w:t>β</w:t>
      </w:r>
      <w:r>
        <w:rPr>
          <w:vertAlign w:val="subscript"/>
        </w:rPr>
        <w:t>2</w:t>
      </w:r>
      <w:r>
        <w:t xml:space="preserve"> = Alcohol (Moderate), </w:t>
      </w:r>
      <w:r w:rsidRPr="00214FB9">
        <w:t>β</w:t>
      </w:r>
      <w:r>
        <w:rPr>
          <w:vertAlign w:val="subscript"/>
        </w:rPr>
        <w:t xml:space="preserve">3 </w:t>
      </w:r>
      <w:r w:rsidRPr="00857881">
        <w:t>=</w:t>
      </w:r>
      <w:r>
        <w:rPr>
          <w:b/>
        </w:rPr>
        <w:t xml:space="preserve"> </w:t>
      </w:r>
      <w:r>
        <w:t>Alcohol (Heavy)</w:t>
      </w:r>
    </w:p>
    <w:p w14:paraId="2C1030E3" w14:textId="60016933" w:rsidR="00857881" w:rsidRPr="0095312A" w:rsidRDefault="00857881" w:rsidP="00857881">
      <w:r>
        <w:lastRenderedPageBreak/>
        <w:t xml:space="preserve">This model will output a predicted value of cholesterol for an individual given their self-reported fiber intake and alcohol consumption, where each unit of fiber </w:t>
      </w:r>
      <w:r w:rsidR="001812DE">
        <w:t>consumption increases their cholesterol by 3.6 points per unit, and alcohol will reduce the predicted cholesterol by either 46.96 points or 44.43 points depending on if they consume moderate or heavy amounts of alcohol, respectively.</w:t>
      </w:r>
      <w:r w:rsidR="0095312A">
        <w:t xml:space="preserve"> The R</w:t>
      </w:r>
      <w:r w:rsidR="0095312A" w:rsidRPr="0095312A">
        <w:rPr>
          <w:vertAlign w:val="superscript"/>
        </w:rPr>
        <w:t>2</w:t>
      </w:r>
      <w:r w:rsidR="0095312A">
        <w:t xml:space="preserve"> denotes that about 3.3% of the total variance in the data is explained by the model.</w:t>
      </w:r>
    </w:p>
    <w:p w14:paraId="4531F144" w14:textId="41678ACB" w:rsidR="000C0D90" w:rsidRDefault="000C0D90" w:rsidP="00857881">
      <w:r>
        <w:t xml:space="preserve">We should note that there is </w:t>
      </w:r>
      <w:r w:rsidR="00244205">
        <w:t>an uneven distribution of subjects reported with no alcohol consumption (26), relative to those who report either moderate (178) or heavy (111) consumption. Additionally, there is a great deal of variance in the cholesterol levels by alcohol use:</w:t>
      </w:r>
    </w:p>
    <w:p w14:paraId="3C445E98" w14:textId="0461EE68" w:rsidR="00244205" w:rsidRDefault="00244205" w:rsidP="00244205">
      <w:pPr>
        <w:jc w:val="center"/>
      </w:pPr>
      <w:r>
        <w:rPr>
          <w:noProof/>
        </w:rPr>
        <w:drawing>
          <wp:inline distT="0" distB="0" distL="0" distR="0" wp14:anchorId="623689C2" wp14:editId="61BECF59">
            <wp:extent cx="3609548" cy="5547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17493" cy="5560026"/>
                    </a:xfrm>
                    <a:prstGeom prst="rect">
                      <a:avLst/>
                    </a:prstGeom>
                  </pic:spPr>
                </pic:pic>
              </a:graphicData>
            </a:graphic>
          </wp:inline>
        </w:drawing>
      </w:r>
    </w:p>
    <w:p w14:paraId="37848AB1" w14:textId="77777777" w:rsidR="00825C58" w:rsidRPr="00491053" w:rsidRDefault="00825C58" w:rsidP="00825C58">
      <w:pPr>
        <w:pStyle w:val="ListParagraph"/>
        <w:spacing w:after="0" w:line="240" w:lineRule="auto"/>
        <w:rPr>
          <w:rFonts w:cs="Times New Roman"/>
        </w:rPr>
      </w:pPr>
      <w:r w:rsidRPr="00491053">
        <w:rPr>
          <w:rFonts w:cs="Times New Roman"/>
        </w:rPr>
        <w:t>The null hypothesis in this case would be,</w:t>
      </w:r>
    </w:p>
    <w:p w14:paraId="72C98609" w14:textId="77777777" w:rsidR="00825C58" w:rsidRPr="00491053" w:rsidRDefault="00825C58" w:rsidP="00825C58">
      <w:pPr>
        <w:pStyle w:val="ListParagraph"/>
        <w:rPr>
          <w:rFonts w:cs="Times New Roman"/>
        </w:rPr>
      </w:pPr>
    </w:p>
    <w:p w14:paraId="3827EA07" w14:textId="699CB406" w:rsidR="00825C58" w:rsidRPr="00825C58" w:rsidRDefault="00825C58" w:rsidP="00825C58">
      <w:pPr>
        <w:pStyle w:val="ListParagraph"/>
        <w:rPr>
          <w:rFonts w:cs="Arial"/>
          <w:color w:val="222222"/>
          <w:shd w:val="clear" w:color="auto" w:fill="FFFFFF"/>
        </w:rPr>
      </w:pPr>
      <w:r w:rsidRPr="00491053">
        <w:rPr>
          <w:rFonts w:cs="Times New Roman"/>
        </w:rPr>
        <w:tab/>
        <w:t>H</w:t>
      </w:r>
      <w:proofErr w:type="gramStart"/>
      <w:r w:rsidRPr="00491053">
        <w:rPr>
          <w:rFonts w:cs="Times New Roman"/>
          <w:vertAlign w:val="subscript"/>
        </w:rPr>
        <w:t>0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Pr>
          <w:vertAlign w:val="subscript"/>
        </w:rPr>
        <w:t xml:space="preserve">= </w:t>
      </w:r>
      <w:r w:rsidR="000D4DF8" w:rsidRPr="00214FB9">
        <w:t>β</w:t>
      </w:r>
      <w:r>
        <w:rPr>
          <w:vertAlign w:val="subscript"/>
        </w:rPr>
        <w:t>2</w:t>
      </w:r>
      <w:r w:rsidR="000D4DF8">
        <w:rPr>
          <w:vertAlign w:val="subscript"/>
        </w:rPr>
        <w:t xml:space="preserve"> </w:t>
      </w:r>
      <w:r>
        <w:rPr>
          <w:vertAlign w:val="subscript"/>
        </w:rPr>
        <w:t xml:space="preserve">= </w:t>
      </w:r>
      <w:r w:rsidR="000D4DF8" w:rsidRPr="00214FB9">
        <w:t>β</w:t>
      </w:r>
      <w:r>
        <w:rPr>
          <w:vertAlign w:val="subscript"/>
        </w:rPr>
        <w:t>3</w:t>
      </w:r>
      <w:r w:rsidRPr="00491053">
        <w:rPr>
          <w:rFonts w:cs="Arial"/>
          <w:color w:val="222222"/>
          <w:shd w:val="clear" w:color="auto" w:fill="FFFFFF"/>
        </w:rPr>
        <w:t xml:space="preserve"> = </w:t>
      </w:r>
      <w:r w:rsidR="000D4DF8">
        <w:rPr>
          <w:rFonts w:cs="Times New Roman"/>
        </w:rPr>
        <w:t>0</w:t>
      </w:r>
    </w:p>
    <w:p w14:paraId="6E49D19A" w14:textId="77777777" w:rsidR="00825C58" w:rsidRPr="00491053" w:rsidRDefault="00825C58" w:rsidP="00825C58">
      <w:pPr>
        <w:pStyle w:val="ListParagraph"/>
        <w:rPr>
          <w:rFonts w:cs="Times New Roman"/>
        </w:rPr>
      </w:pPr>
    </w:p>
    <w:p w14:paraId="34CD3059" w14:textId="46E52FD5" w:rsidR="009024AF" w:rsidRPr="00491053" w:rsidRDefault="009024AF" w:rsidP="009024AF">
      <w:pPr>
        <w:pStyle w:val="ListParagraph"/>
        <w:rPr>
          <w:rFonts w:cs="Times New Roman"/>
        </w:rPr>
      </w:pPr>
      <w:r w:rsidRPr="00491053">
        <w:rPr>
          <w:rFonts w:cs="Times New Roman"/>
        </w:rPr>
        <w:t>Or that there is no effect on the model using the beta coefficient derived from</w:t>
      </w:r>
      <w:r w:rsidR="00C52CCC">
        <w:rPr>
          <w:rFonts w:cs="Times New Roman"/>
        </w:rPr>
        <w:t xml:space="preserve"> fiber consumption and</w:t>
      </w:r>
      <w:r w:rsidRPr="00491053">
        <w:rPr>
          <w:rFonts w:cs="Times New Roman"/>
        </w:rPr>
        <w:t xml:space="preserve"> the coded variable</w:t>
      </w:r>
      <w:r w:rsidR="00C52CCC">
        <w:rPr>
          <w:rFonts w:cs="Times New Roman"/>
        </w:rPr>
        <w:t>s for alcohol consumption</w:t>
      </w:r>
      <w:r w:rsidRPr="00491053">
        <w:rPr>
          <w:rFonts w:cs="Times New Roman"/>
        </w:rPr>
        <w:t>, against the alternative hypothesis that:</w:t>
      </w:r>
    </w:p>
    <w:p w14:paraId="447302BD" w14:textId="77777777" w:rsidR="005755CB" w:rsidRPr="00491053" w:rsidRDefault="005755CB" w:rsidP="005755CB">
      <w:pPr>
        <w:pStyle w:val="ListParagraph"/>
        <w:rPr>
          <w:rFonts w:cs="Times New Roman"/>
        </w:rPr>
      </w:pPr>
    </w:p>
    <w:p w14:paraId="0B3CD904" w14:textId="31252FC3" w:rsidR="005755CB" w:rsidRDefault="005755CB" w:rsidP="005755CB">
      <w:pPr>
        <w:pStyle w:val="ListParagraph"/>
        <w:ind w:firstLine="720"/>
        <w:rPr>
          <w:rFonts w:cs="Arial"/>
          <w:color w:val="222222"/>
          <w:shd w:val="clear" w:color="auto" w:fill="FFFFFF"/>
        </w:rPr>
      </w:pPr>
      <w:proofErr w:type="gramStart"/>
      <w:r w:rsidRPr="00491053">
        <w:rPr>
          <w:rFonts w:cs="Times New Roman"/>
        </w:rPr>
        <w:t>H</w:t>
      </w:r>
      <w:r w:rsidRPr="00491053">
        <w:rPr>
          <w:rFonts w:cs="Times New Roman"/>
          <w:vertAlign w:val="subscript"/>
        </w:rPr>
        <w:t>a :</w:t>
      </w:r>
      <w:proofErr w:type="gramEnd"/>
      <w:r w:rsidRPr="00491053">
        <w:rPr>
          <w:rFonts w:cs="Times New Roman"/>
          <w:vertAlign w:val="subscript"/>
        </w:rPr>
        <w:t xml:space="preserve"> </w:t>
      </w:r>
      <w:r w:rsidR="000D4DF8" w:rsidRPr="00214FB9">
        <w:t>β</w:t>
      </w:r>
      <w:r w:rsidR="000D4DF8" w:rsidRPr="00214FB9">
        <w:rPr>
          <w:vertAlign w:val="subscript"/>
        </w:rPr>
        <w:t>1</w:t>
      </w:r>
      <w:r w:rsidR="000D4DF8">
        <w:t xml:space="preserve"> </w:t>
      </w:r>
      <w:r w:rsidR="000D4DF8">
        <w:rPr>
          <w:vertAlign w:val="subscript"/>
        </w:rPr>
        <w:t xml:space="preserve">= </w:t>
      </w:r>
      <w:r w:rsidR="000D4DF8" w:rsidRPr="00214FB9">
        <w:t>β</w:t>
      </w:r>
      <w:r w:rsidR="000D4DF8">
        <w:rPr>
          <w:vertAlign w:val="subscript"/>
        </w:rPr>
        <w:t xml:space="preserve">2 = </w:t>
      </w:r>
      <w:r w:rsidR="000D4DF8" w:rsidRPr="00214FB9">
        <w:t>β</w:t>
      </w:r>
      <w:r w:rsidR="000D4DF8">
        <w:rPr>
          <w:vertAlign w:val="subscript"/>
        </w:rPr>
        <w:t>3</w:t>
      </w:r>
      <w:r w:rsidR="000D4DF8">
        <w:rPr>
          <w:vertAlign w:val="subscript"/>
        </w:rPr>
        <w:t xml:space="preserve"> </w:t>
      </w:r>
      <w:r w:rsidRPr="00491053">
        <w:rPr>
          <w:rFonts w:cs="Arial"/>
          <w:color w:val="222222"/>
          <w:shd w:val="clear" w:color="auto" w:fill="FFFFFF"/>
        </w:rPr>
        <w:t xml:space="preserve">≠ </w:t>
      </w:r>
      <w:r w:rsidR="000D4DF8">
        <w:rPr>
          <w:rFonts w:cs="Arial"/>
          <w:color w:val="222222"/>
          <w:shd w:val="clear" w:color="auto" w:fill="FFFFFF"/>
        </w:rPr>
        <w:t>0</w:t>
      </w:r>
    </w:p>
    <w:p w14:paraId="6C48C5CE" w14:textId="77777777" w:rsidR="00C52CCC" w:rsidRDefault="00C52CCC" w:rsidP="00C52CCC">
      <w:pPr>
        <w:pStyle w:val="ListParagraph"/>
        <w:rPr>
          <w:rFonts w:cs="Arial"/>
          <w:color w:val="222222"/>
          <w:shd w:val="clear" w:color="auto" w:fill="FFFFFF"/>
        </w:rPr>
      </w:pPr>
    </w:p>
    <w:p w14:paraId="7AA61065" w14:textId="508B53D2" w:rsidR="00C52CCC" w:rsidRDefault="00C52CCC" w:rsidP="00C52CCC">
      <w:pPr>
        <w:pStyle w:val="ListParagraph"/>
        <w:rPr>
          <w:rFonts w:cs="Arial"/>
          <w:color w:val="222222"/>
          <w:shd w:val="clear" w:color="auto" w:fill="FFFFFF"/>
        </w:rPr>
      </w:pPr>
      <w:r w:rsidRPr="00491053">
        <w:rPr>
          <w:rFonts w:cs="Arial"/>
          <w:color w:val="222222"/>
          <w:shd w:val="clear" w:color="auto" w:fill="FFFFFF"/>
        </w:rPr>
        <w:t>Or that there is additional variance explained in the data by including the beta coefficient</w:t>
      </w:r>
      <w:r>
        <w:rPr>
          <w:rFonts w:cs="Arial"/>
          <w:color w:val="222222"/>
          <w:shd w:val="clear" w:color="auto" w:fill="FFFFFF"/>
        </w:rPr>
        <w:t>s</w:t>
      </w:r>
      <w:r w:rsidRPr="00491053">
        <w:rPr>
          <w:rFonts w:cs="Arial"/>
          <w:color w:val="222222"/>
          <w:shd w:val="clear" w:color="auto" w:fill="FFFFFF"/>
        </w:rPr>
        <w:t xml:space="preserve">. In our model summary, the p-value of </w:t>
      </w:r>
      <w:r>
        <w:rPr>
          <w:rFonts w:cs="Arial"/>
          <w:color w:val="222222"/>
          <w:shd w:val="clear" w:color="auto" w:fill="FFFFFF"/>
        </w:rPr>
        <w:t xml:space="preserve">&lt; 0.05 </w:t>
      </w:r>
      <w:r w:rsidRPr="00491053">
        <w:rPr>
          <w:rFonts w:cs="Arial"/>
          <w:color w:val="222222"/>
          <w:shd w:val="clear" w:color="auto" w:fill="FFFFFF"/>
        </w:rPr>
        <w:t xml:space="preserve">for our </w:t>
      </w:r>
      <w:r>
        <w:rPr>
          <w:rFonts w:cs="Arial"/>
          <w:color w:val="222222"/>
          <w:shd w:val="clear" w:color="auto" w:fill="FFFFFF"/>
        </w:rPr>
        <w:t>fiber</w:t>
      </w:r>
      <w:r w:rsidRPr="00491053">
        <w:rPr>
          <w:rFonts w:cs="Arial"/>
          <w:color w:val="222222"/>
          <w:shd w:val="clear" w:color="auto" w:fill="FFFFFF"/>
        </w:rPr>
        <w:t xml:space="preserve"> </w:t>
      </w:r>
      <w:r>
        <w:rPr>
          <w:rFonts w:cs="Arial"/>
          <w:color w:val="222222"/>
          <w:shd w:val="clear" w:color="auto" w:fill="FFFFFF"/>
        </w:rPr>
        <w:t xml:space="preserve">variable </w:t>
      </w:r>
      <w:r w:rsidRPr="00491053">
        <w:rPr>
          <w:rFonts w:cs="Arial"/>
          <w:color w:val="222222"/>
          <w:shd w:val="clear" w:color="auto" w:fill="FFFFFF"/>
        </w:rPr>
        <w:t>suggests that there is statistically significant difference when using the beta</w:t>
      </w:r>
      <w:r>
        <w:rPr>
          <w:rFonts w:cs="Arial"/>
          <w:color w:val="222222"/>
          <w:shd w:val="clear" w:color="auto" w:fill="FFFFFF"/>
        </w:rPr>
        <w:t>1</w:t>
      </w:r>
      <w:r w:rsidRPr="00491053">
        <w:rPr>
          <w:rFonts w:cs="Arial"/>
          <w:color w:val="222222"/>
          <w:shd w:val="clear" w:color="auto" w:fill="FFFFFF"/>
        </w:rPr>
        <w:t xml:space="preserve"> coefficient.</w:t>
      </w:r>
      <w:r>
        <w:rPr>
          <w:rFonts w:cs="Arial"/>
          <w:color w:val="222222"/>
          <w:shd w:val="clear" w:color="auto" w:fill="FFFFFF"/>
        </w:rPr>
        <w:t xml:space="preserve"> However, the alcohol variables have p-values &gt; 0.5, which suggests that they are not statistically significant.</w:t>
      </w:r>
    </w:p>
    <w:p w14:paraId="0C1B790F" w14:textId="77777777" w:rsidR="00C01164" w:rsidRPr="00C01164" w:rsidRDefault="00C01164" w:rsidP="00C52CCC">
      <w:pPr>
        <w:pStyle w:val="ListParagraph"/>
        <w:rPr>
          <w:rFonts w:cs="Arial"/>
          <w:color w:val="222222"/>
          <w:shd w:val="clear" w:color="auto" w:fill="FFFFFF"/>
        </w:rPr>
      </w:pPr>
    </w:p>
    <w:p w14:paraId="45F45D22" w14:textId="7C37C2F9" w:rsidR="00C01164" w:rsidRPr="00C01164" w:rsidRDefault="00C01164" w:rsidP="00C01164">
      <w:pPr>
        <w:pStyle w:val="ListParagraph"/>
        <w:numPr>
          <w:ilvl w:val="0"/>
          <w:numId w:val="20"/>
        </w:numPr>
        <w:spacing w:after="0" w:line="240" w:lineRule="auto"/>
        <w:rPr>
          <w:rFonts w:cs="Times New Roman"/>
          <w:i/>
        </w:rPr>
      </w:pPr>
      <w:r w:rsidRPr="00C01164">
        <w:rPr>
          <w:rFonts w:cs="Times New Roman"/>
          <w:i/>
        </w:rPr>
        <w:t>Use the ANCOVA model from task 3) to obtain predicted values for CHOLESTEROL(Y).   Now, make a scatterplot of the Predicted Values for Y (y-axis) by FIBER (X), but color code the records for the different groups of ALCOHOL.  What do you notice about the patterns in the predicted values of Y?   Now, make a scatterplot of the actual values of CHOLESTEROL(Y) by FIBER (X), but color code by the different groups of the ALCOHOL variable.  If you compare the two scatterplots, does the ANCOVA model appear to fit the observed data very well?   Or, is a more complex model needed?</w:t>
      </w:r>
    </w:p>
    <w:p w14:paraId="7B5380D1" w14:textId="74DD3922" w:rsidR="00244205" w:rsidRDefault="007E39A3" w:rsidP="007E39A3">
      <w:pPr>
        <w:jc w:val="center"/>
      </w:pPr>
      <w:r>
        <w:rPr>
          <w:noProof/>
        </w:rPr>
        <w:drawing>
          <wp:inline distT="0" distB="0" distL="0" distR="0" wp14:anchorId="734E699B" wp14:editId="45D55CB7">
            <wp:extent cx="4189863" cy="644457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8918" cy="6520023"/>
                    </a:xfrm>
                    <a:prstGeom prst="rect">
                      <a:avLst/>
                    </a:prstGeom>
                  </pic:spPr>
                </pic:pic>
              </a:graphicData>
            </a:graphic>
          </wp:inline>
        </w:drawing>
      </w:r>
    </w:p>
    <w:p w14:paraId="65E5D08D" w14:textId="1BC6113C" w:rsidR="008933E4" w:rsidRDefault="008933E4" w:rsidP="007E39A3">
      <w:pPr>
        <w:jc w:val="center"/>
      </w:pPr>
      <w:r>
        <w:rPr>
          <w:noProof/>
        </w:rPr>
        <w:lastRenderedPageBreak/>
        <w:drawing>
          <wp:inline distT="0" distB="0" distL="0" distR="0" wp14:anchorId="31AEDBD4" wp14:editId="5A3A608D">
            <wp:extent cx="4142095" cy="637109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8937" cy="6396998"/>
                    </a:xfrm>
                    <a:prstGeom prst="rect">
                      <a:avLst/>
                    </a:prstGeom>
                  </pic:spPr>
                </pic:pic>
              </a:graphicData>
            </a:graphic>
          </wp:inline>
        </w:drawing>
      </w:r>
    </w:p>
    <w:p w14:paraId="188FF07C" w14:textId="4B40FDE1" w:rsidR="008933E4" w:rsidRDefault="008933E4" w:rsidP="008933E4">
      <w:r>
        <w:t xml:space="preserve">The predicted values of cholesterol all fill in parallel straight lines </w:t>
      </w:r>
      <w:r w:rsidR="00A37909">
        <w:t>separated by alcohol consumption, whereas the actual values are clustered together in pockets in the lower left quadrant of the graph. It does not appear that a linear model is reflective enough of the actual data to provide meaningful predictions.</w:t>
      </w:r>
    </w:p>
    <w:p w14:paraId="37385EE3" w14:textId="2E21D891" w:rsidR="00896CB3" w:rsidRDefault="00896CB3" w:rsidP="00896CB3">
      <w:pPr>
        <w:pStyle w:val="ListParagraph"/>
        <w:numPr>
          <w:ilvl w:val="0"/>
          <w:numId w:val="20"/>
        </w:numPr>
        <w:spacing w:after="0" w:line="240" w:lineRule="auto"/>
        <w:rPr>
          <w:rFonts w:cs="Times New Roman"/>
          <w:i/>
        </w:rPr>
      </w:pPr>
      <w:r w:rsidRPr="00896CB3">
        <w:rPr>
          <w:rFonts w:cs="Times New Roman"/>
          <w:i/>
        </w:rPr>
        <w:t xml:space="preserve">Create new interaction variables by multiplying the dummy coded variables for ALCOHOL by the continuous FIBER(X) variable.  Save these product variables to your dataset.  Now, to build the model, start with variables in your ANCOVA model from task 4) and add the interaction variables you just created into the multiple regression model.   Don’t forget, there is one category that is the basis of interpretation.  DO NOT include any interaction term that is associated with that category.  This is called an Unequal Slopes Model.  Fit this </w:t>
      </w:r>
      <w:proofErr w:type="gramStart"/>
      <w:r w:rsidRPr="00896CB3">
        <w:rPr>
          <w:rFonts w:cs="Times New Roman"/>
          <w:i/>
        </w:rPr>
        <w:t>model, and</w:t>
      </w:r>
      <w:proofErr w:type="gramEnd"/>
      <w:r w:rsidRPr="00896CB3">
        <w:rPr>
          <w:rFonts w:cs="Times New Roman"/>
          <w:i/>
        </w:rPr>
        <w:t xml:space="preserve"> save the predicted values.   Plot the predicted values for CHOLESTEROL (Y) by FIBER(X).  Discuss what you see in this graph.   In addition, report the model, interpret the coefficients, discuss hypothesis test results, goodness of fit statistics, diagnostic graphs, and leverage, influence and Outlier statistics.</w:t>
      </w:r>
    </w:p>
    <w:p w14:paraId="637E01A6" w14:textId="4E8F6597" w:rsidR="00D82092" w:rsidRPr="00D82092" w:rsidRDefault="00D82092" w:rsidP="00D82092">
      <w:pPr>
        <w:spacing w:after="0" w:line="240" w:lineRule="auto"/>
        <w:jc w:val="center"/>
        <w:rPr>
          <w:rFonts w:cs="Times New Roman"/>
          <w:i/>
        </w:rPr>
      </w:pPr>
      <w:r>
        <w:rPr>
          <w:noProof/>
        </w:rPr>
        <w:lastRenderedPageBreak/>
        <w:drawing>
          <wp:inline distT="0" distB="0" distL="0" distR="0" wp14:anchorId="6E392A6B" wp14:editId="05EC1767">
            <wp:extent cx="4892722" cy="7525658"/>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98443" cy="7534457"/>
                    </a:xfrm>
                    <a:prstGeom prst="rect">
                      <a:avLst/>
                    </a:prstGeom>
                  </pic:spPr>
                </pic:pic>
              </a:graphicData>
            </a:graphic>
          </wp:inline>
        </w:drawing>
      </w:r>
    </w:p>
    <w:p w14:paraId="710F046B" w14:textId="4E12EF46" w:rsidR="00506858" w:rsidRDefault="003A49C1" w:rsidP="003A49C1">
      <w:pPr>
        <w:jc w:val="center"/>
        <w:rPr>
          <w:vertAlign w:val="subscript"/>
        </w:rPr>
      </w:pPr>
      <w:r>
        <w:t>Model 3: 1</w:t>
      </w:r>
      <w:r w:rsidR="00506858">
        <w:t>66.9620 + 9.7105</w:t>
      </w:r>
      <w:r w:rsidR="00506858" w:rsidRPr="00214FB9">
        <w:t>β</w:t>
      </w:r>
      <w:r w:rsidR="00506858" w:rsidRPr="00214FB9">
        <w:rPr>
          <w:vertAlign w:val="subscript"/>
        </w:rPr>
        <w:t>1</w:t>
      </w:r>
      <w:r w:rsidR="00506858">
        <w:rPr>
          <w:vertAlign w:val="subscript"/>
        </w:rPr>
        <w:t xml:space="preserve"> +</w:t>
      </w:r>
      <w:r w:rsidR="00506858">
        <w:t xml:space="preserve"> 0.5333</w:t>
      </w:r>
      <w:r w:rsidR="00506858" w:rsidRPr="00214FB9">
        <w:t>β</w:t>
      </w:r>
      <w:r w:rsidR="00506858">
        <w:rPr>
          <w:vertAlign w:val="subscript"/>
        </w:rPr>
        <w:t xml:space="preserve">2 </w:t>
      </w:r>
      <w:r w:rsidR="00506858">
        <w:t>+ 63.3814</w:t>
      </w:r>
      <w:r w:rsidR="00506858" w:rsidRPr="00214FB9">
        <w:t>β</w:t>
      </w:r>
      <w:r w:rsidR="00506858">
        <w:rPr>
          <w:vertAlign w:val="subscript"/>
        </w:rPr>
        <w:t xml:space="preserve">3 </w:t>
      </w:r>
      <w:r w:rsidR="00506858">
        <w:t>-4.2737</w:t>
      </w:r>
      <w:r w:rsidR="00506858" w:rsidRPr="00214FB9">
        <w:t>β</w:t>
      </w:r>
      <w:r w:rsidR="00506858">
        <w:rPr>
          <w:vertAlign w:val="subscript"/>
        </w:rPr>
        <w:t xml:space="preserve">4 </w:t>
      </w:r>
      <w:r w:rsidR="00506858">
        <w:t>– 9.0742</w:t>
      </w:r>
      <w:r w:rsidR="00506858" w:rsidRPr="00214FB9">
        <w:t>β</w:t>
      </w:r>
      <w:r w:rsidR="00506858">
        <w:rPr>
          <w:vertAlign w:val="subscript"/>
        </w:rPr>
        <w:t>5</w:t>
      </w:r>
    </w:p>
    <w:p w14:paraId="47724192" w14:textId="7A2512DD" w:rsidR="00C519B1" w:rsidRPr="00EB2077" w:rsidRDefault="00EB2077" w:rsidP="003A49C1">
      <w:pPr>
        <w:jc w:val="center"/>
      </w:pPr>
      <w:r>
        <w:t xml:space="preserve">Where </w:t>
      </w:r>
      <w:r w:rsidRPr="00214FB9">
        <w:t>β</w:t>
      </w:r>
      <w:r>
        <w:rPr>
          <w:vertAlign w:val="subscript"/>
        </w:rPr>
        <w:t xml:space="preserve">1 </w:t>
      </w:r>
      <w:r>
        <w:t xml:space="preserve">= Fiber, </w:t>
      </w:r>
      <w:r w:rsidRPr="00214FB9">
        <w:t>β</w:t>
      </w:r>
      <w:r>
        <w:rPr>
          <w:vertAlign w:val="subscript"/>
        </w:rPr>
        <w:t xml:space="preserve">2 </w:t>
      </w:r>
      <w:r>
        <w:t xml:space="preserve">= Alcohol (Moderate) </w:t>
      </w:r>
      <w:r w:rsidRPr="00214FB9">
        <w:t>β</w:t>
      </w:r>
      <w:r>
        <w:rPr>
          <w:vertAlign w:val="subscript"/>
        </w:rPr>
        <w:t xml:space="preserve">3 </w:t>
      </w:r>
      <w:r>
        <w:t xml:space="preserve">= Alcohol (Heavy) </w:t>
      </w:r>
      <w:r w:rsidRPr="00214FB9">
        <w:t>β</w:t>
      </w:r>
      <w:r>
        <w:rPr>
          <w:vertAlign w:val="subscript"/>
        </w:rPr>
        <w:t xml:space="preserve">4 </w:t>
      </w:r>
      <w:r>
        <w:t xml:space="preserve">= Fiber + Moderate Alcohol interaction, </w:t>
      </w:r>
      <w:r w:rsidRPr="00214FB9">
        <w:t>β</w:t>
      </w:r>
      <w:r>
        <w:rPr>
          <w:vertAlign w:val="subscript"/>
        </w:rPr>
        <w:t xml:space="preserve">5 </w:t>
      </w:r>
      <w:r>
        <w:t>= Fiber + Heavy alcohol interaction. This model has an R</w:t>
      </w:r>
      <w:r w:rsidRPr="00EB2077">
        <w:rPr>
          <w:vertAlign w:val="superscript"/>
        </w:rPr>
        <w:t>2</w:t>
      </w:r>
      <w:r>
        <w:rPr>
          <w:vertAlign w:val="superscript"/>
        </w:rPr>
        <w:t xml:space="preserve"> </w:t>
      </w:r>
      <w:r>
        <w:t xml:space="preserve">of 0.0437 denoting that it accounts for approximately 4.3% of the overall variance in the data. We can see in the graph above the predicted model values (straight lines) plotted over the actual values, both </w:t>
      </w:r>
      <w:r w:rsidR="008B68A9">
        <w:t xml:space="preserve">of which are </w:t>
      </w:r>
      <w:r>
        <w:t>color coded to indicate the level of alcohol use per individual.</w:t>
      </w:r>
      <w:r w:rsidR="008B68A9">
        <w:t xml:space="preserve"> </w:t>
      </w:r>
      <w:r w:rsidR="00184842">
        <w:t>Heavy alcohol use appears to have an unequal slope to that of the non/moderate users.</w:t>
      </w:r>
    </w:p>
    <w:p w14:paraId="39211968" w14:textId="0C662924" w:rsidR="00506858" w:rsidRDefault="00506858" w:rsidP="00506858">
      <w:pPr>
        <w:pStyle w:val="ListParagraph"/>
        <w:spacing w:after="0" w:line="240" w:lineRule="auto"/>
        <w:rPr>
          <w:rFonts w:cs="Times New Roman"/>
        </w:rPr>
      </w:pPr>
      <w:r w:rsidRPr="00491053">
        <w:rPr>
          <w:rFonts w:cs="Times New Roman"/>
        </w:rPr>
        <w:lastRenderedPageBreak/>
        <w:t>The null hypothesis in this case would be,</w:t>
      </w:r>
    </w:p>
    <w:p w14:paraId="4645050C" w14:textId="77777777" w:rsidR="00506858" w:rsidRPr="00491053" w:rsidRDefault="00506858" w:rsidP="00506858">
      <w:pPr>
        <w:pStyle w:val="ListParagraph"/>
        <w:spacing w:after="0" w:line="240" w:lineRule="auto"/>
        <w:rPr>
          <w:rFonts w:cs="Times New Roman"/>
        </w:rPr>
      </w:pPr>
    </w:p>
    <w:p w14:paraId="46976505" w14:textId="772A44DB" w:rsidR="00506858" w:rsidRDefault="00506858" w:rsidP="00506858">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Pr>
          <w:rFonts w:cs="Arial"/>
          <w:color w:val="222222"/>
          <w:shd w:val="clear" w:color="auto" w:fill="FFFFFF"/>
          <w:vertAlign w:val="subscript"/>
        </w:rPr>
        <w:t>1</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2</w:t>
      </w:r>
      <w:r w:rsidRPr="00491053">
        <w:rPr>
          <w:rFonts w:cs="Arial"/>
          <w:color w:val="222222"/>
          <w:shd w:val="clear" w:color="auto" w:fill="FFFFFF"/>
        </w:rPr>
        <w:t xml:space="preserve"> = β</w:t>
      </w:r>
      <w:r>
        <w:rPr>
          <w:rFonts w:cs="Arial"/>
          <w:color w:val="222222"/>
          <w:shd w:val="clear" w:color="auto" w:fill="FFFFFF"/>
          <w:vertAlign w:val="subscript"/>
        </w:rPr>
        <w:t>3</w:t>
      </w:r>
      <w:r w:rsidRPr="00491053">
        <w:rPr>
          <w:rFonts w:cs="Arial"/>
          <w:color w:val="222222"/>
          <w:shd w:val="clear" w:color="auto" w:fill="FFFFFF"/>
          <w:vertAlign w:val="subscript"/>
        </w:rPr>
        <w:t xml:space="preserve"> </w:t>
      </w:r>
      <w:r w:rsidRPr="00491053">
        <w:rPr>
          <w:rFonts w:cs="Arial"/>
          <w:color w:val="222222"/>
          <w:shd w:val="clear" w:color="auto" w:fill="FFFFFF"/>
        </w:rPr>
        <w:t>= β</w:t>
      </w:r>
      <w:r>
        <w:rPr>
          <w:rFonts w:cs="Arial"/>
          <w:color w:val="222222"/>
          <w:shd w:val="clear" w:color="auto" w:fill="FFFFFF"/>
          <w:vertAlign w:val="subscript"/>
        </w:rPr>
        <w:t>4</w:t>
      </w:r>
      <w:r w:rsidRPr="00491053">
        <w:rPr>
          <w:rFonts w:cs="Arial"/>
          <w:color w:val="222222"/>
          <w:shd w:val="clear" w:color="auto" w:fill="FFFFFF"/>
        </w:rPr>
        <w:t>= β</w:t>
      </w:r>
      <w:r>
        <w:rPr>
          <w:rFonts w:cs="Arial"/>
          <w:color w:val="222222"/>
          <w:shd w:val="clear" w:color="auto" w:fill="FFFFFF"/>
          <w:vertAlign w:val="subscript"/>
        </w:rPr>
        <w:t>5</w:t>
      </w:r>
      <w:r w:rsidRPr="00491053">
        <w:rPr>
          <w:rFonts w:cs="Arial"/>
          <w:color w:val="222222"/>
          <w:shd w:val="clear" w:color="auto" w:fill="FFFFFF"/>
        </w:rPr>
        <w:t xml:space="preserve"> = 0</w:t>
      </w:r>
    </w:p>
    <w:p w14:paraId="1804A8C9" w14:textId="77777777" w:rsidR="00506858" w:rsidRPr="00491053" w:rsidRDefault="00506858" w:rsidP="00506858">
      <w:pPr>
        <w:pStyle w:val="ListParagraph"/>
        <w:ind w:left="1080"/>
        <w:rPr>
          <w:rFonts w:cs="Arial"/>
          <w:color w:val="222222"/>
          <w:shd w:val="clear" w:color="auto" w:fill="FFFFFF"/>
        </w:rPr>
      </w:pPr>
    </w:p>
    <w:p w14:paraId="390B3D78" w14:textId="08C287D7" w:rsidR="00506858" w:rsidRPr="00491053" w:rsidRDefault="00506858" w:rsidP="00506858">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xml:space="preserve">≠ 0, for at least one value of j (for j in </w:t>
      </w:r>
      <w:r>
        <w:rPr>
          <w:rFonts w:cs="Arial"/>
          <w:color w:val="222222"/>
          <w:shd w:val="clear" w:color="auto" w:fill="FFFFFF"/>
        </w:rPr>
        <w:t>1,2,3,4,5</w:t>
      </w:r>
      <w:r w:rsidRPr="00491053">
        <w:rPr>
          <w:rFonts w:cs="Arial"/>
          <w:color w:val="222222"/>
          <w:shd w:val="clear" w:color="auto" w:fill="FFFFFF"/>
        </w:rPr>
        <w:t>)</w:t>
      </w:r>
    </w:p>
    <w:p w14:paraId="175872CA" w14:textId="3048F0F2" w:rsidR="00896CB3" w:rsidRDefault="005B613C" w:rsidP="005B613C">
      <w:r>
        <w:t>Or, simply that at least one of the</w:t>
      </w:r>
      <w:r w:rsidR="00373CB1">
        <w:t xml:space="preserve"> interaction</w:t>
      </w:r>
      <w:r>
        <w:t xml:space="preserve"> coefficients in the model is not zero, and that they would help explain the variance in the data greater than the intercept alone.</w:t>
      </w:r>
    </w:p>
    <w:p w14:paraId="6CC6A65D" w14:textId="59944BC2" w:rsidR="005B613C" w:rsidRDefault="00B87010" w:rsidP="005B613C">
      <w:pPr>
        <w:jc w:val="center"/>
      </w:pPr>
      <w:r>
        <w:rPr>
          <w:noProof/>
        </w:rPr>
        <w:drawing>
          <wp:inline distT="0" distB="0" distL="0" distR="0" wp14:anchorId="292B4744" wp14:editId="3FDF7533">
            <wp:extent cx="2982036" cy="18718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820" cy="1907535"/>
                    </a:xfrm>
                    <a:prstGeom prst="rect">
                      <a:avLst/>
                    </a:prstGeom>
                  </pic:spPr>
                </pic:pic>
              </a:graphicData>
            </a:graphic>
          </wp:inline>
        </w:drawing>
      </w:r>
    </w:p>
    <w:p w14:paraId="09D41D64" w14:textId="221FAA9A" w:rsidR="00244205" w:rsidRDefault="005B613C" w:rsidP="007E39A3">
      <w:r>
        <w:t>Looking at the summary of the model, only the intercept p-</w:t>
      </w:r>
      <w:r w:rsidR="009A7376">
        <w:t>value</w:t>
      </w:r>
      <w:r>
        <w:t xml:space="preserve"> value falls below the standard 0.05 threshold and it does appear that the null hypothesis in this case cannot be rejected.</w:t>
      </w:r>
      <w:r w:rsidR="00373CB1">
        <w:t xml:space="preserve"> </w:t>
      </w:r>
      <w:proofErr w:type="gramStart"/>
      <w:r w:rsidR="00373CB1">
        <w:t>Both of the interaction</w:t>
      </w:r>
      <w:proofErr w:type="gramEnd"/>
      <w:r w:rsidR="00373CB1">
        <w:t xml:space="preserve"> terms have </w:t>
      </w:r>
      <w:r w:rsidR="006D4568">
        <w:t xml:space="preserve">relatively </w:t>
      </w:r>
      <w:r w:rsidR="00373CB1">
        <w:t>high p-</w:t>
      </w:r>
      <w:r w:rsidR="00FD4489">
        <w:t>values;</w:t>
      </w:r>
      <w:r w:rsidR="00373CB1">
        <w:t xml:space="preserve"> however, it does appear visually that there is some difference with the group of heavy alcohol users</w:t>
      </w:r>
      <w:r w:rsidR="006D4568">
        <w:t xml:space="preserve"> and the overall model is significant at p &lt; 0.5</w:t>
      </w:r>
      <w:r w:rsidR="00373CB1">
        <w:t>:</w:t>
      </w:r>
    </w:p>
    <w:p w14:paraId="1CFE4367" w14:textId="6FA16FFB" w:rsidR="00373CB1" w:rsidRDefault="00373CB1" w:rsidP="00373CB1">
      <w:pPr>
        <w:jc w:val="center"/>
      </w:pPr>
      <w:r>
        <w:rPr>
          <w:noProof/>
        </w:rPr>
        <w:drawing>
          <wp:inline distT="0" distB="0" distL="0" distR="0" wp14:anchorId="1F51D94F" wp14:editId="56225E8C">
            <wp:extent cx="2920621" cy="4488948"/>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5879" cy="4543139"/>
                    </a:xfrm>
                    <a:prstGeom prst="rect">
                      <a:avLst/>
                    </a:prstGeom>
                  </pic:spPr>
                </pic:pic>
              </a:graphicData>
            </a:graphic>
          </wp:inline>
        </w:drawing>
      </w:r>
    </w:p>
    <w:p w14:paraId="1354FE9E" w14:textId="03EE8723" w:rsidR="00CB174C" w:rsidRPr="00CB174C" w:rsidRDefault="00CB174C" w:rsidP="00CB174C">
      <w:pPr>
        <w:pStyle w:val="ListParagraph"/>
        <w:numPr>
          <w:ilvl w:val="0"/>
          <w:numId w:val="20"/>
        </w:numPr>
        <w:spacing w:after="0" w:line="240" w:lineRule="auto"/>
        <w:rPr>
          <w:rFonts w:cs="Times New Roman"/>
          <w:i/>
        </w:rPr>
      </w:pPr>
      <w:r w:rsidRPr="00CB174C">
        <w:rPr>
          <w:rFonts w:cs="Times New Roman"/>
          <w:i/>
        </w:rPr>
        <w:lastRenderedPageBreak/>
        <w:t>You should be aware that the models of Task 4) and Task 5) are nested.   Which model is the full and which one is the reduced model?   Write out the null and alternative hypotheses for the nested F-test in this situation to determine if the slopes are unequal.  Use the ANOVA tables from those two models you fit previously to compute the F-statistic for a nested F-test using Full and Reduced models.  Conduct and interpret the nested hypothesis test.  Are there unequal slopes?   Discuss the findings.</w:t>
      </w:r>
    </w:p>
    <w:p w14:paraId="7D7CF7A0" w14:textId="1F207B8F" w:rsidR="00AE60CA" w:rsidRDefault="00334FA7" w:rsidP="007E39A3">
      <w:r>
        <w:t>Model 3</w:t>
      </w:r>
      <w:r w:rsidR="00014379">
        <w:t xml:space="preserve"> (from task 4)</w:t>
      </w:r>
      <w:r w:rsidR="00380DB4">
        <w:t xml:space="preserve"> with the additional interaction variables </w:t>
      </w:r>
      <w:r w:rsidR="00B7730D">
        <w:t xml:space="preserve">is the “full” model, and </w:t>
      </w:r>
      <w:r w:rsidR="00457237">
        <w:t xml:space="preserve">model 2 </w:t>
      </w:r>
      <w:r w:rsidR="00014379">
        <w:t>(</w:t>
      </w:r>
      <w:r w:rsidR="00457237">
        <w:t>from task 4</w:t>
      </w:r>
      <w:r w:rsidR="00014379">
        <w:t>)</w:t>
      </w:r>
      <w:r w:rsidR="00457237">
        <w:t xml:space="preserve"> is the reduced model.</w:t>
      </w:r>
      <w:r w:rsidR="00C62DC3">
        <w:t xml:space="preserve"> The</w:t>
      </w:r>
      <w:r w:rsidR="00AE60CA">
        <w:t xml:space="preserve"> null and alternative hypothesis in this case would be:</w:t>
      </w:r>
    </w:p>
    <w:p w14:paraId="3E349F73" w14:textId="0B8AACFA" w:rsidR="00AE60CA" w:rsidRPr="00491053" w:rsidRDefault="00AE60CA" w:rsidP="00AE60CA">
      <w:pPr>
        <w:pStyle w:val="ListParagraph"/>
        <w:ind w:left="1080"/>
        <w:rPr>
          <w:rFonts w:cs="Arial"/>
          <w:color w:val="222222"/>
          <w:shd w:val="clear" w:color="auto" w:fill="FFFFFF"/>
        </w:rPr>
      </w:pPr>
      <w:r w:rsidRPr="00491053">
        <w:t>H</w:t>
      </w:r>
      <w:proofErr w:type="gramStart"/>
      <w:r w:rsidRPr="00491053">
        <w:rPr>
          <w:vertAlign w:val="subscript"/>
        </w:rPr>
        <w:t>0</w:t>
      </w:r>
      <w:r w:rsidRPr="00491053">
        <w:t xml:space="preserve"> :</w:t>
      </w:r>
      <w:proofErr w:type="gramEnd"/>
      <w:r w:rsidRPr="00491053">
        <w:t xml:space="preserve">  </w:t>
      </w:r>
      <w:r w:rsidRPr="00491053">
        <w:rPr>
          <w:rFonts w:cs="Arial"/>
          <w:color w:val="222222"/>
          <w:shd w:val="clear" w:color="auto" w:fill="FFFFFF"/>
        </w:rPr>
        <w:t>β</w:t>
      </w:r>
      <w:r w:rsidRPr="00491053">
        <w:rPr>
          <w:rFonts w:cs="Arial"/>
          <w:color w:val="222222"/>
          <w:shd w:val="clear" w:color="auto" w:fill="FFFFFF"/>
          <w:vertAlign w:val="subscript"/>
        </w:rPr>
        <w:t xml:space="preserve">5 </w:t>
      </w:r>
      <w:r w:rsidRPr="00491053">
        <w:rPr>
          <w:rFonts w:cs="Arial"/>
          <w:color w:val="222222"/>
          <w:shd w:val="clear" w:color="auto" w:fill="FFFFFF"/>
        </w:rPr>
        <w:t>= β</w:t>
      </w:r>
      <w:r w:rsidRPr="00491053">
        <w:rPr>
          <w:rFonts w:cs="Arial"/>
          <w:color w:val="222222"/>
          <w:shd w:val="clear" w:color="auto" w:fill="FFFFFF"/>
          <w:vertAlign w:val="subscript"/>
        </w:rPr>
        <w:t>6</w:t>
      </w:r>
      <w:r w:rsidRPr="00491053">
        <w:rPr>
          <w:rFonts w:cs="Arial"/>
          <w:color w:val="222222"/>
          <w:shd w:val="clear" w:color="auto" w:fill="FFFFFF"/>
        </w:rPr>
        <w:t xml:space="preserve"> = 0</w:t>
      </w:r>
    </w:p>
    <w:p w14:paraId="03D5CF08" w14:textId="671C6EF9" w:rsidR="00AE60CA" w:rsidRPr="00491053" w:rsidRDefault="00AE60CA" w:rsidP="00AE60CA">
      <w:pPr>
        <w:pStyle w:val="ListParagraph"/>
        <w:ind w:left="1080"/>
        <w:rPr>
          <w:rFonts w:cs="Arial"/>
          <w:color w:val="222222"/>
          <w:shd w:val="clear" w:color="auto" w:fill="FFFFFF"/>
        </w:rPr>
      </w:pPr>
      <w:proofErr w:type="gramStart"/>
      <w:r w:rsidRPr="00491053">
        <w:t>H</w:t>
      </w:r>
      <w:r w:rsidRPr="00491053">
        <w:rPr>
          <w:vertAlign w:val="subscript"/>
        </w:rPr>
        <w:t>a</w:t>
      </w:r>
      <w:r w:rsidRPr="00491053">
        <w:t xml:space="preserve"> :</w:t>
      </w:r>
      <w:proofErr w:type="gramEnd"/>
      <w:r w:rsidRPr="00491053">
        <w:t xml:space="preserve">  β</w:t>
      </w:r>
      <w:r w:rsidRPr="00491053">
        <w:rPr>
          <w:vertAlign w:val="subscript"/>
        </w:rPr>
        <w:t>j</w:t>
      </w:r>
      <w:r w:rsidRPr="00491053">
        <w:t xml:space="preserve"> </w:t>
      </w:r>
      <w:r w:rsidRPr="00491053">
        <w:rPr>
          <w:rFonts w:cs="Arial"/>
          <w:color w:val="222222"/>
          <w:shd w:val="clear" w:color="auto" w:fill="FFFFFF"/>
        </w:rPr>
        <w:t>≠ 0, for at least one value of j (for j in 5, 6)</w:t>
      </w:r>
    </w:p>
    <w:p w14:paraId="3C7407A0" w14:textId="77777777" w:rsidR="00AE60CA" w:rsidRPr="00491053" w:rsidRDefault="00AE60CA" w:rsidP="00AE60CA">
      <w:pPr>
        <w:ind w:left="2160" w:firstLine="720"/>
      </w:pPr>
      <w:r w:rsidRPr="00491053">
        <w:t>F = [ (SSE</w:t>
      </w:r>
      <w:r w:rsidRPr="00491053">
        <w:rPr>
          <w:vertAlign w:val="subscript"/>
        </w:rPr>
        <w:t>R</w:t>
      </w:r>
      <w:r w:rsidRPr="00491053">
        <w:t xml:space="preserve"> - SSE</w:t>
      </w:r>
      <w:r w:rsidRPr="00491053">
        <w:rPr>
          <w:vertAlign w:val="subscript"/>
        </w:rPr>
        <w:t>C</w:t>
      </w:r>
      <w:r w:rsidRPr="00491053">
        <w:t xml:space="preserve">) / (df2 – df1)] / </w:t>
      </w:r>
      <w:proofErr w:type="gramStart"/>
      <w:r w:rsidRPr="00491053">
        <w:t>( SSE</w:t>
      </w:r>
      <w:r w:rsidRPr="00491053">
        <w:rPr>
          <w:vertAlign w:val="subscript"/>
        </w:rPr>
        <w:t>C</w:t>
      </w:r>
      <w:proofErr w:type="gramEnd"/>
      <w:r w:rsidRPr="00491053">
        <w:rPr>
          <w:vertAlign w:val="subscript"/>
        </w:rPr>
        <w:t xml:space="preserve"> </w:t>
      </w:r>
      <w:r w:rsidRPr="00491053">
        <w:t>/ df1]</w:t>
      </w:r>
    </w:p>
    <w:p w14:paraId="4A5554EC" w14:textId="23FD3CE1" w:rsidR="00AE60CA" w:rsidRPr="00491053" w:rsidRDefault="00AE60CA" w:rsidP="00AE60CA">
      <w:pPr>
        <w:ind w:left="2160" w:firstLine="720"/>
      </w:pPr>
      <w:r w:rsidRPr="00491053">
        <w:t>F = ((</w:t>
      </w:r>
      <w:r w:rsidR="00C319A0">
        <w:rPr>
          <w:rFonts w:cs="Consolas"/>
          <w:color w:val="000000"/>
        </w:rPr>
        <w:t xml:space="preserve">5,290,147 </w:t>
      </w:r>
      <w:r w:rsidRPr="00491053">
        <w:t xml:space="preserve">– </w:t>
      </w:r>
      <w:r w:rsidR="00C319A0">
        <w:rPr>
          <w:rFonts w:cs="Consolas"/>
          <w:color w:val="000000"/>
        </w:rPr>
        <w:t>5,231,592</w:t>
      </w:r>
      <w:r w:rsidRPr="00491053">
        <w:t xml:space="preserve">) / </w:t>
      </w:r>
      <w:r w:rsidR="009B5921">
        <w:t>2</w:t>
      </w:r>
      <w:r w:rsidRPr="00491053">
        <w:t xml:space="preserve">) / [ </w:t>
      </w:r>
      <w:r w:rsidR="00C319A0">
        <w:rPr>
          <w:rFonts w:cs="Consolas"/>
          <w:color w:val="000000"/>
        </w:rPr>
        <w:t>5,231,592</w:t>
      </w:r>
      <w:r w:rsidRPr="00491053">
        <w:t>/ 30</w:t>
      </w:r>
      <w:r w:rsidR="00C319A0">
        <w:t>9</w:t>
      </w:r>
      <w:r w:rsidRPr="00491053">
        <w:t>]</w:t>
      </w:r>
    </w:p>
    <w:p w14:paraId="46A7CCBB" w14:textId="3BF84DC8" w:rsidR="00AE60CA" w:rsidRPr="00491053" w:rsidRDefault="00AE60CA" w:rsidP="00AE60CA">
      <w:pPr>
        <w:ind w:left="2160" w:firstLine="720"/>
      </w:pPr>
      <w:r w:rsidRPr="00491053">
        <w:t xml:space="preserve">= </w:t>
      </w:r>
      <w:r w:rsidR="003D0C5E">
        <w:rPr>
          <w:rFonts w:cs="Consolas"/>
          <w:color w:val="000000"/>
        </w:rPr>
        <w:t>29,277.89</w:t>
      </w:r>
      <w:r w:rsidRPr="00491053">
        <w:rPr>
          <w:rFonts w:cs="Consolas"/>
          <w:color w:val="000000"/>
        </w:rPr>
        <w:t xml:space="preserve"> </w:t>
      </w:r>
      <w:r w:rsidRPr="00491053">
        <w:t xml:space="preserve">/ </w:t>
      </w:r>
      <w:r w:rsidR="00C319A0">
        <w:rPr>
          <w:rFonts w:cs="Consolas"/>
          <w:color w:val="000000"/>
        </w:rPr>
        <w:t>16,930.72</w:t>
      </w:r>
    </w:p>
    <w:p w14:paraId="2E660A76" w14:textId="3FCCBDDC" w:rsidR="00AE60CA" w:rsidRDefault="00AE60CA" w:rsidP="00AE60CA">
      <w:pPr>
        <w:ind w:left="2160" w:firstLine="720"/>
        <w:rPr>
          <w:rFonts w:cs="Consolas"/>
          <w:b/>
          <w:bCs/>
          <w:color w:val="000000"/>
        </w:rPr>
      </w:pPr>
      <w:r w:rsidRPr="00491053">
        <w:t xml:space="preserve">= </w:t>
      </w:r>
      <w:r w:rsidRPr="00491053">
        <w:rPr>
          <w:rFonts w:cs="Consolas"/>
          <w:b/>
          <w:bCs/>
          <w:color w:val="000000"/>
        </w:rPr>
        <w:t>1.</w:t>
      </w:r>
      <w:r w:rsidR="003D0C5E">
        <w:rPr>
          <w:rFonts w:cs="Consolas"/>
          <w:b/>
          <w:bCs/>
          <w:color w:val="000000"/>
        </w:rPr>
        <w:t>7293</w:t>
      </w:r>
    </w:p>
    <w:p w14:paraId="2C9C7059" w14:textId="6B16F49E" w:rsidR="003D0C5E" w:rsidRPr="003D0C5E" w:rsidRDefault="003D0C5E" w:rsidP="003D0C5E">
      <w:pPr>
        <w:rPr>
          <w:rFonts w:cs="Consolas"/>
          <w:bCs/>
          <w:color w:val="000000"/>
        </w:rPr>
      </w:pPr>
      <w:r>
        <w:rPr>
          <w:rFonts w:cs="Consolas"/>
          <w:bCs/>
          <w:color w:val="000000"/>
        </w:rPr>
        <w:t xml:space="preserve">Which is less than our critical value at 95% confidence, </w:t>
      </w:r>
      <w:r w:rsidRPr="00491053">
        <w:rPr>
          <w:rFonts w:cs="Consolas"/>
        </w:rPr>
        <w:t>= F</w:t>
      </w:r>
      <w:r w:rsidRPr="00491053">
        <w:rPr>
          <w:rFonts w:cs="Consolas"/>
          <w:vertAlign w:val="subscript"/>
        </w:rPr>
        <w:t>95</w:t>
      </w:r>
      <w:r w:rsidRPr="00491053">
        <w:rPr>
          <w:vertAlign w:val="subscript"/>
        </w:rPr>
        <w:t>,</w:t>
      </w:r>
      <w:r w:rsidRPr="00491053">
        <w:t xml:space="preserve"> </w:t>
      </w:r>
      <w:r>
        <w:rPr>
          <w:vertAlign w:val="subscript"/>
        </w:rPr>
        <w:t>309</w:t>
      </w:r>
      <w:r w:rsidRPr="00491053">
        <w:t xml:space="preserve">= </w:t>
      </w:r>
      <w:r w:rsidRPr="00491053">
        <w:rPr>
          <w:rFonts w:cs="Consolas"/>
          <w:b/>
          <w:bCs/>
        </w:rPr>
        <w:t>3.0254</w:t>
      </w:r>
      <w:r>
        <w:rPr>
          <w:rFonts w:cs="Consolas"/>
          <w:bCs/>
        </w:rPr>
        <w:t xml:space="preserve">, therefore we cannot reject the null hypothesis that fiber and alcohol </w:t>
      </w:r>
      <w:r w:rsidR="005F7F65">
        <w:rPr>
          <w:rFonts w:cs="Consolas"/>
          <w:bCs/>
        </w:rPr>
        <w:t>have no interaction.</w:t>
      </w:r>
    </w:p>
    <w:p w14:paraId="1C8D6AB7" w14:textId="3E91F16A" w:rsidR="003D0C5E" w:rsidRPr="00491053" w:rsidRDefault="003D0C5E" w:rsidP="003D0C5E">
      <w:pPr>
        <w:ind w:left="2160" w:firstLine="720"/>
        <w:rPr>
          <w:rFonts w:cs="Consolas"/>
          <w:color w:val="000000"/>
        </w:rPr>
      </w:pPr>
      <w:r>
        <w:rPr>
          <w:noProof/>
        </w:rPr>
        <w:drawing>
          <wp:inline distT="0" distB="0" distL="0" distR="0" wp14:anchorId="7FE73C88" wp14:editId="79EE7FD2">
            <wp:extent cx="3480179" cy="1027059"/>
            <wp:effectExtent l="0" t="0" r="635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97810" cy="1032262"/>
                    </a:xfrm>
                    <a:prstGeom prst="rect">
                      <a:avLst/>
                    </a:prstGeom>
                  </pic:spPr>
                </pic:pic>
              </a:graphicData>
            </a:graphic>
          </wp:inline>
        </w:drawing>
      </w:r>
    </w:p>
    <w:p w14:paraId="65D40F1F" w14:textId="7143316A" w:rsidR="00CB174C" w:rsidRDefault="00C62DC3" w:rsidP="007E39A3">
      <w:pPr>
        <w:pStyle w:val="ListParagraph"/>
        <w:numPr>
          <w:ilvl w:val="0"/>
          <w:numId w:val="20"/>
        </w:numPr>
        <w:spacing w:after="0" w:line="240" w:lineRule="auto"/>
        <w:rPr>
          <w:rFonts w:cs="Times New Roman"/>
          <w:i/>
        </w:rPr>
      </w:pPr>
      <w:r>
        <w:t xml:space="preserve"> </w:t>
      </w:r>
      <w:r w:rsidR="00605924" w:rsidRPr="00605924">
        <w:rPr>
          <w:rFonts w:cs="Times New Roman"/>
          <w:i/>
        </w:rPr>
        <w:t xml:space="preserve">Now that you’ve been exposed to these modeling techniques, it is time for you to use them in practice.  Let’s examine more of the </w:t>
      </w:r>
      <w:proofErr w:type="spellStart"/>
      <w:r w:rsidR="00605924" w:rsidRPr="00605924">
        <w:rPr>
          <w:rFonts w:cs="Times New Roman"/>
          <w:i/>
        </w:rPr>
        <w:t>NutritionStudy</w:t>
      </w:r>
      <w:proofErr w:type="spellEnd"/>
      <w:r w:rsidR="00605924" w:rsidRPr="00605924">
        <w:rPr>
          <w:rFonts w:cs="Times New Roman"/>
          <w:i/>
        </w:rPr>
        <w:t xml:space="preserve"> data.   Use the above practiced techniques to determine if SMOKE, VITAMINS, or GENDER interacts with the FIBER variable and influences the amount of CHOLESTEROL.  Formulate hypotheses, construct essential variables (as necessary), conduct the analysis and report on the results.   Which categorical variables are most predictive of CHOLESTEROL, in conjunction with </w:t>
      </w:r>
      <w:proofErr w:type="gramStart"/>
      <w:r w:rsidR="00605924" w:rsidRPr="00605924">
        <w:rPr>
          <w:rFonts w:cs="Times New Roman"/>
          <w:i/>
        </w:rPr>
        <w:t>FIBER.</w:t>
      </w:r>
      <w:proofErr w:type="gramEnd"/>
    </w:p>
    <w:p w14:paraId="39CB9A5B" w14:textId="77777777" w:rsidR="002801AF" w:rsidRPr="002801AF" w:rsidRDefault="002801AF" w:rsidP="00B34153">
      <w:pPr>
        <w:pStyle w:val="ListParagraph"/>
        <w:spacing w:after="0" w:line="240" w:lineRule="auto"/>
        <w:ind w:left="360"/>
        <w:rPr>
          <w:rFonts w:cs="Times New Roman"/>
          <w:i/>
        </w:rPr>
      </w:pPr>
    </w:p>
    <w:p w14:paraId="42033786" w14:textId="77777777" w:rsidR="001B3682" w:rsidRDefault="006E6BBC" w:rsidP="009C30DF">
      <w:pPr>
        <w:ind w:left="360"/>
      </w:pPr>
      <w:r>
        <w:t xml:space="preserve">First, let’s examine the relationship between cholesterol levels and fiber/smoking. </w:t>
      </w:r>
    </w:p>
    <w:p w14:paraId="141F80ED" w14:textId="0A7AC757" w:rsidR="001B3682" w:rsidRDefault="001B3682" w:rsidP="001B3682">
      <w:pPr>
        <w:ind w:left="360"/>
        <w:jc w:val="center"/>
      </w:pPr>
      <w:r>
        <w:rPr>
          <w:noProof/>
        </w:rPr>
        <w:drawing>
          <wp:inline distT="0" distB="0" distL="0" distR="0" wp14:anchorId="425ACBEE" wp14:editId="6875CE5D">
            <wp:extent cx="3732663" cy="2190911"/>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36457" cy="2193138"/>
                    </a:xfrm>
                    <a:prstGeom prst="rect">
                      <a:avLst/>
                    </a:prstGeom>
                  </pic:spPr>
                </pic:pic>
              </a:graphicData>
            </a:graphic>
          </wp:inline>
        </w:drawing>
      </w:r>
    </w:p>
    <w:p w14:paraId="396350C6" w14:textId="22B81B45" w:rsidR="009C30DF" w:rsidRDefault="001B3682" w:rsidP="005F7BA9">
      <w:pPr>
        <w:ind w:left="360"/>
      </w:pPr>
      <w:r>
        <w:lastRenderedPageBreak/>
        <w:t xml:space="preserve">In the preceding model, we note that the significant terms are the intercept and </w:t>
      </w:r>
      <w:r w:rsidR="0067316D">
        <w:t>f</w:t>
      </w:r>
      <w:r>
        <w:t>iber, it appears that smoking and the interaction between fiber and smoking are not statistically significant.</w:t>
      </w:r>
      <w:r w:rsidR="005F7BA9">
        <w:t xml:space="preserve"> </w:t>
      </w:r>
      <w:r w:rsidR="006E6BBC">
        <w:t>We can visualize this interaction in the following graph</w:t>
      </w:r>
      <w:r w:rsidR="005D6EAE">
        <w:t>, noting the roughly equal lines and the large variances.</w:t>
      </w:r>
    </w:p>
    <w:p w14:paraId="3EF4D07E" w14:textId="58B6DBBA" w:rsidR="006E6BBC" w:rsidRDefault="006E6BBC" w:rsidP="006E6BBC">
      <w:pPr>
        <w:ind w:left="360"/>
        <w:jc w:val="center"/>
      </w:pPr>
      <w:r>
        <w:rPr>
          <w:noProof/>
        </w:rPr>
        <w:drawing>
          <wp:inline distT="0" distB="0" distL="0" distR="0" wp14:anchorId="74185A70" wp14:editId="519449AC">
            <wp:extent cx="3316406" cy="5097263"/>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34052" cy="5124385"/>
                    </a:xfrm>
                    <a:prstGeom prst="rect">
                      <a:avLst/>
                    </a:prstGeom>
                  </pic:spPr>
                </pic:pic>
              </a:graphicData>
            </a:graphic>
          </wp:inline>
        </w:drawing>
      </w:r>
    </w:p>
    <w:p w14:paraId="7A184F99" w14:textId="77777777" w:rsidR="0067316D" w:rsidRDefault="0067316D" w:rsidP="0067316D">
      <w:pPr>
        <w:ind w:left="360"/>
      </w:pPr>
    </w:p>
    <w:p w14:paraId="04791300" w14:textId="319B7E26" w:rsidR="00167DA8" w:rsidRDefault="0067316D" w:rsidP="00167DA8">
      <w:pPr>
        <w:ind w:left="360"/>
      </w:pPr>
      <w:r>
        <w:t>For vitamin use and fiber, we can the following terms generated from the model.</w:t>
      </w:r>
    </w:p>
    <w:p w14:paraId="35433E77" w14:textId="6595FB01" w:rsidR="0067316D" w:rsidRDefault="0067316D" w:rsidP="0067316D">
      <w:pPr>
        <w:ind w:left="360"/>
        <w:jc w:val="center"/>
      </w:pPr>
      <w:r>
        <w:rPr>
          <w:noProof/>
        </w:rPr>
        <w:drawing>
          <wp:inline distT="0" distB="0" distL="0" distR="0" wp14:anchorId="429670B1" wp14:editId="162D84C4">
            <wp:extent cx="2906973" cy="1966663"/>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34169" cy="1985062"/>
                    </a:xfrm>
                    <a:prstGeom prst="rect">
                      <a:avLst/>
                    </a:prstGeom>
                  </pic:spPr>
                </pic:pic>
              </a:graphicData>
            </a:graphic>
          </wp:inline>
        </w:drawing>
      </w:r>
    </w:p>
    <w:p w14:paraId="45CB3293" w14:textId="0A8B53B9" w:rsidR="0067316D" w:rsidRDefault="0067316D" w:rsidP="0067316D">
      <w:pPr>
        <w:ind w:left="360"/>
      </w:pPr>
      <w:r>
        <w:lastRenderedPageBreak/>
        <w:t xml:space="preserve">When fiber is used in conjunction with the </w:t>
      </w:r>
      <w:r w:rsidR="00B705A4">
        <w:t xml:space="preserve">various </w:t>
      </w:r>
      <w:r w:rsidR="00423D72">
        <w:t xml:space="preserve">vitamin </w:t>
      </w:r>
      <w:r w:rsidR="003A1593">
        <w:t>usage levels, it does not appear to have any statistically significant effect on cholesterol levels.</w:t>
      </w:r>
    </w:p>
    <w:p w14:paraId="1E17A5D1" w14:textId="17300062" w:rsidR="003A1593" w:rsidRDefault="003A1593" w:rsidP="003A1593">
      <w:pPr>
        <w:ind w:left="360"/>
        <w:jc w:val="center"/>
      </w:pPr>
      <w:r>
        <w:rPr>
          <w:noProof/>
        </w:rPr>
        <w:drawing>
          <wp:inline distT="0" distB="0" distL="0" distR="0" wp14:anchorId="57DDA440" wp14:editId="7BC97F20">
            <wp:extent cx="4293274" cy="65986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10202" cy="6624711"/>
                    </a:xfrm>
                    <a:prstGeom prst="rect">
                      <a:avLst/>
                    </a:prstGeom>
                  </pic:spPr>
                </pic:pic>
              </a:graphicData>
            </a:graphic>
          </wp:inline>
        </w:drawing>
      </w:r>
    </w:p>
    <w:p w14:paraId="278B6BC5" w14:textId="458A9AC0" w:rsidR="003A1593" w:rsidRDefault="003A1593" w:rsidP="003A1593">
      <w:pPr>
        <w:ind w:left="360"/>
      </w:pPr>
      <w:r>
        <w:t xml:space="preserve">We can also confirm with the results of a type II </w:t>
      </w:r>
      <w:proofErr w:type="spellStart"/>
      <w:r>
        <w:t>anova</w:t>
      </w:r>
      <w:proofErr w:type="spellEnd"/>
      <w:r>
        <w:t xml:space="preserve"> test:</w:t>
      </w:r>
    </w:p>
    <w:p w14:paraId="715F9FE6" w14:textId="196C51AB" w:rsidR="003A1593" w:rsidRDefault="003A1593" w:rsidP="003A1593">
      <w:pPr>
        <w:ind w:left="360"/>
        <w:jc w:val="center"/>
      </w:pPr>
      <w:r>
        <w:rPr>
          <w:noProof/>
        </w:rPr>
        <w:drawing>
          <wp:inline distT="0" distB="0" distL="0" distR="0" wp14:anchorId="6B85C10B" wp14:editId="054BBE7B">
            <wp:extent cx="3105150" cy="1343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05150" cy="1343025"/>
                    </a:xfrm>
                    <a:prstGeom prst="rect">
                      <a:avLst/>
                    </a:prstGeom>
                  </pic:spPr>
                </pic:pic>
              </a:graphicData>
            </a:graphic>
          </wp:inline>
        </w:drawing>
      </w:r>
    </w:p>
    <w:p w14:paraId="00933A46" w14:textId="3DDD911C" w:rsidR="00884065" w:rsidRDefault="003A1593" w:rsidP="00884065">
      <w:pPr>
        <w:ind w:left="360"/>
      </w:pPr>
      <w:r>
        <w:lastRenderedPageBreak/>
        <w:t>The next variable under consideration is the gender variable in conjunction with the fiber variable. The male and female lines in the following figure clearly exhibit different behavior than the preceding variables.</w:t>
      </w:r>
    </w:p>
    <w:p w14:paraId="7814ADEB" w14:textId="0372EE32" w:rsidR="003A1593" w:rsidRDefault="003A1593" w:rsidP="003A1593">
      <w:pPr>
        <w:ind w:left="360"/>
        <w:jc w:val="center"/>
      </w:pPr>
      <w:r>
        <w:rPr>
          <w:noProof/>
        </w:rPr>
        <w:drawing>
          <wp:inline distT="0" distB="0" distL="0" distR="0" wp14:anchorId="47CB0084" wp14:editId="3395588D">
            <wp:extent cx="4148919" cy="6376821"/>
            <wp:effectExtent l="0" t="0" r="444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54183" cy="6384911"/>
                    </a:xfrm>
                    <a:prstGeom prst="rect">
                      <a:avLst/>
                    </a:prstGeom>
                  </pic:spPr>
                </pic:pic>
              </a:graphicData>
            </a:graphic>
          </wp:inline>
        </w:drawing>
      </w:r>
    </w:p>
    <w:p w14:paraId="6B28A6E3" w14:textId="40104807" w:rsidR="003A1593" w:rsidRDefault="003A1593" w:rsidP="003A1593">
      <w:pPr>
        <w:ind w:left="360"/>
      </w:pPr>
      <w:r>
        <w:t xml:space="preserve">We can clearly see an effect on the cholesterol levels with this interaction </w:t>
      </w:r>
      <w:r w:rsidR="00A2745D">
        <w:t>considered</w:t>
      </w:r>
      <w:r>
        <w:t>.</w:t>
      </w:r>
      <w:r w:rsidR="00A2745D">
        <w:t xml:space="preserve"> For males, their cholesterol levels decrease sharply with increasing levels of fiber consumption, and a female’s cholesterol appear to increase with increasing amounts of fiber. We can also execute a type II ANOVA test to confirm our visual inspection:</w:t>
      </w:r>
    </w:p>
    <w:p w14:paraId="4BA801B8" w14:textId="6507C904" w:rsidR="00A2745D" w:rsidRDefault="00A2745D" w:rsidP="00A2745D">
      <w:pPr>
        <w:ind w:left="360"/>
        <w:jc w:val="center"/>
      </w:pPr>
      <w:r>
        <w:rPr>
          <w:noProof/>
        </w:rPr>
        <w:drawing>
          <wp:inline distT="0" distB="0" distL="0" distR="0" wp14:anchorId="179CCC4D" wp14:editId="0733B086">
            <wp:extent cx="2613025" cy="1236102"/>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5298" cy="1256099"/>
                    </a:xfrm>
                    <a:prstGeom prst="rect">
                      <a:avLst/>
                    </a:prstGeom>
                  </pic:spPr>
                </pic:pic>
              </a:graphicData>
            </a:graphic>
          </wp:inline>
        </w:drawing>
      </w:r>
    </w:p>
    <w:p w14:paraId="43F42241" w14:textId="31D52EE3" w:rsidR="004C6B76" w:rsidRPr="00214FB9" w:rsidRDefault="00775BC8" w:rsidP="00C021CA">
      <w:pPr>
        <w:pStyle w:val="Heading3"/>
        <w:rPr>
          <w:rFonts w:asciiTheme="minorHAnsi" w:hAnsiTheme="minorHAnsi"/>
        </w:rPr>
      </w:pPr>
      <w:r>
        <w:rPr>
          <w:rFonts w:asciiTheme="minorHAnsi" w:hAnsiTheme="minorHAnsi"/>
        </w:rPr>
        <w:lastRenderedPageBreak/>
        <w:t>Conclusion</w:t>
      </w:r>
    </w:p>
    <w:p w14:paraId="3D29AFB0" w14:textId="77777777" w:rsidR="007E6A5A" w:rsidRDefault="00081DE6" w:rsidP="007E6A5A">
      <w:pPr>
        <w:spacing w:line="480" w:lineRule="auto"/>
      </w:pPr>
      <w:r>
        <w:t xml:space="preserve">In this lab we explore the statistical technique known as </w:t>
      </w:r>
      <w:r w:rsidRPr="00081DE6">
        <w:t>ANCOVA</w:t>
      </w:r>
      <w:r>
        <w:t>, where we assess the impact of categorical values in conjunction with continuous variables.</w:t>
      </w:r>
      <w:r w:rsidR="00E3100C">
        <w:t xml:space="preserve"> We used the nutritional data collected from an observational study to assess the impacts of both types of variables of predicting an individual’s cholesterol levels.</w:t>
      </w:r>
      <w:r w:rsidR="00D56962">
        <w:t xml:space="preserve"> </w:t>
      </w:r>
    </w:p>
    <w:p w14:paraId="3616858C" w14:textId="2B1CF22B" w:rsidR="00775BC8" w:rsidRDefault="00D56962" w:rsidP="007E6A5A">
      <w:pPr>
        <w:spacing w:line="480" w:lineRule="auto"/>
      </w:pPr>
      <w:r>
        <w:t xml:space="preserve">We started by looking at the correlation between fiber and cholesterol, given that one of the underlying assumptions for ANCOVA models is that there is a linear </w:t>
      </w:r>
      <w:r w:rsidR="007E6A5A">
        <w:t xml:space="preserve">relationship between the dependent variable (cholesterol) and the covariate (fiber), we found a modest colinear association. We then fitted a simple linear model to the fiber variable and confirmed the normality of the residuals from the model. </w:t>
      </w:r>
    </w:p>
    <w:p w14:paraId="108332FE" w14:textId="218AD7F8" w:rsidR="007E6A5A" w:rsidRDefault="007E6A5A" w:rsidP="007E6A5A">
      <w:pPr>
        <w:spacing w:line="480" w:lineRule="auto"/>
      </w:pPr>
      <w:r>
        <w:t xml:space="preserve">Our first ANCOVA model was generated using cholesterol as the dependent variable, and fiber in conjunction with different predetermined cut-offs in alcohol use which were used to define a categorical variable. This model generated similar slopes for the predicted values and did not exhibit characteristics of having an impact on our dependent variable. </w:t>
      </w:r>
      <w:r w:rsidR="00FD1F52">
        <w:t xml:space="preserve">Our second model introduced interaction terms between the covariates to help explain </w:t>
      </w:r>
      <w:r w:rsidR="00C43A47">
        <w:t>individual’s cholesterol levels. We noted that the interactions between alcohol and fiber did not appear to be statistically significant, although the heavy alcohol use group did display distinct behavior when examining cholesterol. The nested f-test of these two models did not suggest that the additional interaction terms in the more complex model added significantly to the unexplained variance in the data.</w:t>
      </w:r>
    </w:p>
    <w:p w14:paraId="668C1796" w14:textId="7D2E6102" w:rsidR="00C43A47" w:rsidRDefault="00142457" w:rsidP="007E6A5A">
      <w:pPr>
        <w:spacing w:line="480" w:lineRule="auto"/>
      </w:pPr>
      <w:r>
        <w:t xml:space="preserve">Lastly, we looked at three additional categorical variables: smoking, gender and vitamin usage and their interactions with the fiber variable. Of the three additional </w:t>
      </w:r>
      <w:r w:rsidR="00C23D0E">
        <w:t xml:space="preserve">variables we considered, only the gender variable </w:t>
      </w:r>
      <w:r w:rsidR="00901B38">
        <w:t xml:space="preserve">appeared to have a statistically significant impact on the </w:t>
      </w:r>
      <w:r w:rsidR="0083226F">
        <w:t>individual’s</w:t>
      </w:r>
      <w:r w:rsidR="00901B38">
        <w:t xml:space="preserve"> cholesterol levels.</w:t>
      </w:r>
    </w:p>
    <w:p w14:paraId="774C82A8" w14:textId="4993163E" w:rsidR="0028481F" w:rsidRDefault="0083226F" w:rsidP="007E6A5A">
      <w:pPr>
        <w:spacing w:line="480" w:lineRule="auto"/>
      </w:pPr>
      <w:r>
        <w:t>The ANVOCA methods deployed in this lab were both informative and useful, and these techniques will undoubtedly come in useful in further research and analysis.</w:t>
      </w:r>
    </w:p>
    <w:p w14:paraId="2AC922BD" w14:textId="77777777" w:rsidR="0028481F" w:rsidRDefault="0028481F">
      <w:r>
        <w:br w:type="page"/>
      </w:r>
    </w:p>
    <w:p w14:paraId="190E203B" w14:textId="18A56345" w:rsidR="00775BC8" w:rsidRPr="00214FB9" w:rsidRDefault="0083226F" w:rsidP="00775BC8">
      <w:pPr>
        <w:pStyle w:val="Heading3"/>
        <w:rPr>
          <w:rFonts w:asciiTheme="minorHAnsi" w:hAnsiTheme="minorHAnsi"/>
        </w:rPr>
      </w:pPr>
      <w:r>
        <w:rPr>
          <w:rFonts w:asciiTheme="minorHAnsi" w:hAnsiTheme="minorHAnsi"/>
        </w:rPr>
        <w:lastRenderedPageBreak/>
        <w:t>BONUS</w:t>
      </w:r>
    </w:p>
    <w:p w14:paraId="2D385CAB" w14:textId="31C596E1" w:rsidR="008A4082" w:rsidRDefault="008A4082" w:rsidP="008A4082">
      <w:r>
        <w:t xml:space="preserve">The first </w:t>
      </w:r>
      <w:r w:rsidR="000E3618">
        <w:t>model we will explore is based upon the premise of using an individual’s diet and sex to predict their cholesterol levels.</w:t>
      </w:r>
      <w:r w:rsidR="004367B1">
        <w:t xml:space="preserve"> For this model, we will use the following variables: calories, fat, fiber and gender. From the preceding work, we have a strong indication that sex will have a large influence on an individual’s cholesterol.</w:t>
      </w:r>
    </w:p>
    <w:p w14:paraId="25598B7D" w14:textId="59E7AFC6" w:rsidR="004367B1" w:rsidRDefault="004367B1" w:rsidP="004367B1">
      <w:pPr>
        <w:jc w:val="center"/>
      </w:pPr>
      <w:r>
        <w:rPr>
          <w:noProof/>
        </w:rPr>
        <w:drawing>
          <wp:inline distT="0" distB="0" distL="0" distR="0" wp14:anchorId="7FEC2C7C" wp14:editId="23109A17">
            <wp:extent cx="2797791" cy="4300159"/>
            <wp:effectExtent l="0" t="0" r="317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2132" cy="4322201"/>
                    </a:xfrm>
                    <a:prstGeom prst="rect">
                      <a:avLst/>
                    </a:prstGeom>
                  </pic:spPr>
                </pic:pic>
              </a:graphicData>
            </a:graphic>
          </wp:inline>
        </w:drawing>
      </w:r>
    </w:p>
    <w:p w14:paraId="284F250F" w14:textId="391E9AB0" w:rsidR="004367B1" w:rsidRDefault="004367B1" w:rsidP="004367B1">
      <w:r>
        <w:t>The model summary can be seen below:</w:t>
      </w:r>
    </w:p>
    <w:p w14:paraId="66212388" w14:textId="0EE2D8D4" w:rsidR="004367B1" w:rsidRDefault="004367B1" w:rsidP="004367B1">
      <w:pPr>
        <w:jc w:val="center"/>
      </w:pPr>
      <w:r>
        <w:rPr>
          <w:noProof/>
        </w:rPr>
        <w:drawing>
          <wp:inline distT="0" distB="0" distL="0" distR="0" wp14:anchorId="7F1E56AF" wp14:editId="76A75ACC">
            <wp:extent cx="3739486" cy="238268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762889" cy="2397593"/>
                    </a:xfrm>
                    <a:prstGeom prst="rect">
                      <a:avLst/>
                    </a:prstGeom>
                  </pic:spPr>
                </pic:pic>
              </a:graphicData>
            </a:graphic>
          </wp:inline>
        </w:drawing>
      </w:r>
    </w:p>
    <w:p w14:paraId="2FA4FA15" w14:textId="64462EF6" w:rsidR="004367B1" w:rsidRDefault="004367B1" w:rsidP="004367B1">
      <w:pPr>
        <w:jc w:val="center"/>
        <w:rPr>
          <w:rFonts w:cs="Arial"/>
          <w:color w:val="222222"/>
          <w:shd w:val="clear" w:color="auto" w:fill="FFFFFF"/>
          <w:vertAlign w:val="subscript"/>
        </w:rPr>
      </w:pPr>
      <w:r>
        <w:t>Bonus Model 1: 22.7490 + 0.043</w:t>
      </w:r>
      <w:r w:rsidRPr="00491053">
        <w:rPr>
          <w:rFonts w:cs="Arial"/>
          <w:color w:val="222222"/>
          <w:shd w:val="clear" w:color="auto" w:fill="FFFFFF"/>
        </w:rPr>
        <w:t>β</w:t>
      </w:r>
      <w:r>
        <w:rPr>
          <w:rFonts w:cs="Arial"/>
          <w:color w:val="222222"/>
          <w:shd w:val="clear" w:color="auto" w:fill="FFFFFF"/>
          <w:vertAlign w:val="subscript"/>
        </w:rPr>
        <w:t>1</w:t>
      </w:r>
      <w:r>
        <w:rPr>
          <w:rFonts w:cs="Arial"/>
          <w:color w:val="222222"/>
          <w:shd w:val="clear" w:color="auto" w:fill="FFFFFF"/>
        </w:rPr>
        <w:t xml:space="preserve"> + 1.9824</w:t>
      </w:r>
      <w:r w:rsidRPr="00491053">
        <w:rPr>
          <w:rFonts w:cs="Arial"/>
          <w:color w:val="222222"/>
          <w:shd w:val="clear" w:color="auto" w:fill="FFFFFF"/>
        </w:rPr>
        <w:t>β</w:t>
      </w:r>
      <w:r>
        <w:rPr>
          <w:rFonts w:cs="Arial"/>
          <w:color w:val="222222"/>
          <w:shd w:val="clear" w:color="auto" w:fill="FFFFFF"/>
          <w:vertAlign w:val="subscript"/>
        </w:rPr>
        <w:t xml:space="preserve">2 </w:t>
      </w:r>
      <w:r>
        <w:t>– 1.261</w:t>
      </w:r>
      <w:r w:rsidRPr="00491053">
        <w:rPr>
          <w:rFonts w:cs="Arial"/>
          <w:color w:val="222222"/>
          <w:shd w:val="clear" w:color="auto" w:fill="FFFFFF"/>
        </w:rPr>
        <w:t>β</w:t>
      </w:r>
      <w:r>
        <w:rPr>
          <w:rFonts w:cs="Arial"/>
          <w:color w:val="222222"/>
          <w:shd w:val="clear" w:color="auto" w:fill="FFFFFF"/>
          <w:vertAlign w:val="subscript"/>
        </w:rPr>
        <w:t xml:space="preserve">3 </w:t>
      </w:r>
      <w:r>
        <w:t>+ 179.0251</w:t>
      </w:r>
      <w:r w:rsidRPr="00491053">
        <w:rPr>
          <w:rFonts w:cs="Arial"/>
          <w:color w:val="222222"/>
          <w:shd w:val="clear" w:color="auto" w:fill="FFFFFF"/>
        </w:rPr>
        <w:t>β</w:t>
      </w:r>
      <w:r>
        <w:rPr>
          <w:rFonts w:cs="Arial"/>
          <w:color w:val="222222"/>
          <w:shd w:val="clear" w:color="auto" w:fill="FFFFFF"/>
          <w:vertAlign w:val="subscript"/>
        </w:rPr>
        <w:t xml:space="preserve">4 </w:t>
      </w:r>
      <w:r>
        <w:t>-10.1139</w:t>
      </w:r>
      <w:r w:rsidRPr="00491053">
        <w:rPr>
          <w:rFonts w:cs="Arial"/>
          <w:color w:val="222222"/>
          <w:shd w:val="clear" w:color="auto" w:fill="FFFFFF"/>
        </w:rPr>
        <w:t>β</w:t>
      </w:r>
      <w:r>
        <w:rPr>
          <w:rFonts w:cs="Arial"/>
          <w:color w:val="222222"/>
          <w:shd w:val="clear" w:color="auto" w:fill="FFFFFF"/>
          <w:vertAlign w:val="subscript"/>
        </w:rPr>
        <w:t>5</w:t>
      </w:r>
    </w:p>
    <w:p w14:paraId="6A00A7B2" w14:textId="448818A1" w:rsidR="004367B1" w:rsidRDefault="004367B1" w:rsidP="003817F5">
      <w:pPr>
        <w:jc w:val="center"/>
      </w:pPr>
      <w:r>
        <w:t xml:space="preserve">Where, </w:t>
      </w:r>
      <w:r w:rsidRPr="00491053">
        <w:rPr>
          <w:rFonts w:cs="Arial"/>
          <w:color w:val="222222"/>
          <w:shd w:val="clear" w:color="auto" w:fill="FFFFFF"/>
        </w:rPr>
        <w:t>β</w:t>
      </w:r>
      <w:r>
        <w:rPr>
          <w:rFonts w:cs="Arial"/>
          <w:color w:val="222222"/>
          <w:shd w:val="clear" w:color="auto" w:fill="FFFFFF"/>
          <w:vertAlign w:val="subscript"/>
        </w:rPr>
        <w:t>1</w:t>
      </w:r>
      <w:r>
        <w:rPr>
          <w:rFonts w:cs="Arial"/>
          <w:color w:val="222222"/>
          <w:shd w:val="clear" w:color="auto" w:fill="FFFFFF"/>
          <w:vertAlign w:val="subscript"/>
        </w:rPr>
        <w:t xml:space="preserve"> </w:t>
      </w:r>
      <w:r>
        <w:t xml:space="preserve">= calories, </w:t>
      </w:r>
      <w:r w:rsidRPr="00491053">
        <w:rPr>
          <w:rFonts w:cs="Arial"/>
          <w:color w:val="222222"/>
          <w:shd w:val="clear" w:color="auto" w:fill="FFFFFF"/>
        </w:rPr>
        <w:t>β</w:t>
      </w:r>
      <w:r>
        <w:rPr>
          <w:rFonts w:cs="Arial"/>
          <w:color w:val="222222"/>
          <w:shd w:val="clear" w:color="auto" w:fill="FFFFFF"/>
          <w:vertAlign w:val="subscript"/>
        </w:rPr>
        <w:t xml:space="preserve">2 </w:t>
      </w:r>
      <w:r>
        <w:t xml:space="preserve">= fat, </w:t>
      </w:r>
      <w:r w:rsidRPr="00491053">
        <w:rPr>
          <w:rFonts w:cs="Arial"/>
          <w:color w:val="222222"/>
          <w:shd w:val="clear" w:color="auto" w:fill="FFFFFF"/>
        </w:rPr>
        <w:t>β</w:t>
      </w:r>
      <w:r>
        <w:rPr>
          <w:rFonts w:cs="Arial"/>
          <w:color w:val="222222"/>
          <w:shd w:val="clear" w:color="auto" w:fill="FFFFFF"/>
          <w:vertAlign w:val="subscript"/>
        </w:rPr>
        <w:t xml:space="preserve">3 </w:t>
      </w:r>
      <w:r>
        <w:t xml:space="preserve">= fiber, </w:t>
      </w:r>
      <w:r w:rsidRPr="00491053">
        <w:rPr>
          <w:rFonts w:cs="Arial"/>
          <w:color w:val="222222"/>
          <w:shd w:val="clear" w:color="auto" w:fill="FFFFFF"/>
        </w:rPr>
        <w:t>β</w:t>
      </w:r>
      <w:r>
        <w:rPr>
          <w:rFonts w:cs="Arial"/>
          <w:color w:val="222222"/>
          <w:shd w:val="clear" w:color="auto" w:fill="FFFFFF"/>
          <w:vertAlign w:val="subscript"/>
        </w:rPr>
        <w:t xml:space="preserve">4 </w:t>
      </w:r>
      <w:r>
        <w:t xml:space="preserve">= male, </w:t>
      </w:r>
      <w:r w:rsidRPr="00491053">
        <w:rPr>
          <w:rFonts w:cs="Arial"/>
          <w:color w:val="222222"/>
          <w:shd w:val="clear" w:color="auto" w:fill="FFFFFF"/>
        </w:rPr>
        <w:t>β</w:t>
      </w:r>
      <w:r>
        <w:rPr>
          <w:rFonts w:cs="Arial"/>
          <w:color w:val="222222"/>
          <w:shd w:val="clear" w:color="auto" w:fill="FFFFFF"/>
          <w:vertAlign w:val="subscript"/>
        </w:rPr>
        <w:t xml:space="preserve">5 </w:t>
      </w:r>
      <w:r>
        <w:t>= female</w:t>
      </w:r>
    </w:p>
    <w:p w14:paraId="184B07A3" w14:textId="1CD23464" w:rsidR="003817F5" w:rsidRDefault="004367B1" w:rsidP="003817F5">
      <w:pPr>
        <w:jc w:val="center"/>
      </w:pPr>
      <w:r>
        <w:lastRenderedPageBreak/>
        <w:t xml:space="preserve">We note the model has a </w:t>
      </w:r>
      <w:r w:rsidR="003817F5">
        <w:t>R</w:t>
      </w:r>
      <w:r w:rsidR="003817F5" w:rsidRPr="003817F5">
        <w:rPr>
          <w:vertAlign w:val="superscript"/>
        </w:rPr>
        <w:t>2</w:t>
      </w:r>
      <w:r w:rsidR="003817F5">
        <w:t xml:space="preserve"> value of 0.5469, denoting that approximately 55% of the variance in the data is explained by the model</w:t>
      </w:r>
      <w:r w:rsidR="0050675D">
        <w:t xml:space="preserve"> and a Gini score of .77, denoting a relatively high prediction accuracy</w:t>
      </w:r>
      <w:bookmarkStart w:id="0" w:name="_GoBack"/>
      <w:bookmarkEnd w:id="0"/>
      <w:r w:rsidR="003817F5">
        <w:t xml:space="preserve">. We can also look at a gain curve plot, which shows a green curve of a model with 100% prediction accuracy plotted against the area of that curve that our model accounts for with the blue </w:t>
      </w:r>
      <w:r w:rsidR="00EF5257">
        <w:t>line, of</w:t>
      </w:r>
      <w:r w:rsidR="003817F5">
        <w:t xml:space="preserve"> predicted values vs the actual values:</w:t>
      </w:r>
    </w:p>
    <w:p w14:paraId="2470BB1D" w14:textId="5597623D" w:rsidR="003817F5" w:rsidRDefault="003817F5" w:rsidP="0050675D">
      <w:pPr>
        <w:jc w:val="center"/>
      </w:pPr>
      <w:r>
        <w:t>Standard model fit</w:t>
      </w:r>
      <w:r>
        <w:t xml:space="preserve">, </w:t>
      </w:r>
      <w:r>
        <w:t>residuals</w:t>
      </w:r>
      <w:r>
        <w:t xml:space="preserve"> and gain</w:t>
      </w:r>
      <w:r>
        <w:t xml:space="preserve"> </w:t>
      </w:r>
      <w:r>
        <w:t xml:space="preserve">curve </w:t>
      </w:r>
      <w:r>
        <w:t>can be seen below:</w:t>
      </w:r>
    </w:p>
    <w:p w14:paraId="7C701CDA" w14:textId="6F6AD9F6" w:rsidR="0050675D" w:rsidRDefault="0050675D" w:rsidP="0050675D">
      <w:pPr>
        <w:jc w:val="center"/>
      </w:pPr>
      <w:r>
        <w:rPr>
          <w:noProof/>
        </w:rPr>
        <w:drawing>
          <wp:anchor distT="0" distB="0" distL="114300" distR="114300" simplePos="0" relativeHeight="251658240" behindDoc="0" locked="0" layoutInCell="1" allowOverlap="1" wp14:anchorId="71AE4A00" wp14:editId="5EDAF929">
            <wp:simplePos x="0" y="0"/>
            <wp:positionH relativeFrom="column">
              <wp:posOffset>3295650</wp:posOffset>
            </wp:positionH>
            <wp:positionV relativeFrom="paragraph">
              <wp:posOffset>315595</wp:posOffset>
            </wp:positionV>
            <wp:extent cx="3350260" cy="5213350"/>
            <wp:effectExtent l="0" t="0" r="2540" b="635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50260" cy="5213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AA093B1" wp14:editId="3EC4AD96">
            <wp:simplePos x="0" y="0"/>
            <wp:positionH relativeFrom="margin">
              <wp:align>left</wp:align>
            </wp:positionH>
            <wp:positionV relativeFrom="paragraph">
              <wp:posOffset>370205</wp:posOffset>
            </wp:positionV>
            <wp:extent cx="3288665" cy="5055235"/>
            <wp:effectExtent l="0" t="0" r="6985"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88665" cy="5055235"/>
                    </a:xfrm>
                    <a:prstGeom prst="rect">
                      <a:avLst/>
                    </a:prstGeom>
                  </pic:spPr>
                </pic:pic>
              </a:graphicData>
            </a:graphic>
            <wp14:sizeRelH relativeFrom="margin">
              <wp14:pctWidth>0</wp14:pctWidth>
            </wp14:sizeRelH>
            <wp14:sizeRelV relativeFrom="margin">
              <wp14:pctHeight>0</wp14:pctHeight>
            </wp14:sizeRelV>
          </wp:anchor>
        </w:drawing>
      </w:r>
    </w:p>
    <w:p w14:paraId="6C5545D6" w14:textId="52C6F839" w:rsidR="0050675D" w:rsidRDefault="0050675D" w:rsidP="0050675D">
      <w:pPr>
        <w:jc w:val="center"/>
      </w:pPr>
    </w:p>
    <w:p w14:paraId="1D120636" w14:textId="77777777" w:rsidR="0050675D" w:rsidRPr="003817F5" w:rsidRDefault="0050675D" w:rsidP="0050675D"/>
    <w:sectPr w:rsidR="0050675D" w:rsidRPr="003817F5" w:rsidSect="00382EEC">
      <w:footerReference w:type="default" r:id="rId32"/>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43DCF" w14:textId="77777777" w:rsidR="00B6460F" w:rsidRDefault="00B6460F">
      <w:pPr>
        <w:spacing w:after="0" w:line="240" w:lineRule="auto"/>
      </w:pPr>
      <w:r>
        <w:separator/>
      </w:r>
    </w:p>
  </w:endnote>
  <w:endnote w:type="continuationSeparator" w:id="0">
    <w:p w14:paraId="2C1115F6" w14:textId="77777777" w:rsidR="00B6460F" w:rsidRDefault="00B64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ED863" w14:textId="77777777" w:rsidR="00B6460F" w:rsidRDefault="00B6460F">
      <w:pPr>
        <w:spacing w:after="0" w:line="240" w:lineRule="auto"/>
      </w:pPr>
      <w:r>
        <w:separator/>
      </w:r>
    </w:p>
  </w:footnote>
  <w:footnote w:type="continuationSeparator" w:id="0">
    <w:p w14:paraId="15B171F1" w14:textId="77777777" w:rsidR="00B6460F" w:rsidRDefault="00B64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3F652B"/>
    <w:multiLevelType w:val="hybridMultilevel"/>
    <w:tmpl w:val="508A499C"/>
    <w:lvl w:ilvl="0" w:tplc="48CAF09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6F15D51"/>
    <w:multiLevelType w:val="hybridMultilevel"/>
    <w:tmpl w:val="C9960A9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QUAYLV0DywAAAA="/>
  </w:docVars>
  <w:rsids>
    <w:rsidRoot w:val="00CB62AB"/>
    <w:rsid w:val="00014379"/>
    <w:rsid w:val="00044383"/>
    <w:rsid w:val="00044BE4"/>
    <w:rsid w:val="00081DE6"/>
    <w:rsid w:val="000B697B"/>
    <w:rsid w:val="000C0D90"/>
    <w:rsid w:val="000D3979"/>
    <w:rsid w:val="000D4DF8"/>
    <w:rsid w:val="000E3618"/>
    <w:rsid w:val="000E57CE"/>
    <w:rsid w:val="00103765"/>
    <w:rsid w:val="00122AB0"/>
    <w:rsid w:val="001414EF"/>
    <w:rsid w:val="00142457"/>
    <w:rsid w:val="0015520D"/>
    <w:rsid w:val="00167DA8"/>
    <w:rsid w:val="001812DE"/>
    <w:rsid w:val="00184842"/>
    <w:rsid w:val="00194DF6"/>
    <w:rsid w:val="001A562B"/>
    <w:rsid w:val="001B1B33"/>
    <w:rsid w:val="001B3682"/>
    <w:rsid w:val="001B3F7F"/>
    <w:rsid w:val="00214FB9"/>
    <w:rsid w:val="00215A06"/>
    <w:rsid w:val="00232A73"/>
    <w:rsid w:val="00235032"/>
    <w:rsid w:val="00244205"/>
    <w:rsid w:val="00270579"/>
    <w:rsid w:val="002801AF"/>
    <w:rsid w:val="0028481F"/>
    <w:rsid w:val="002C646A"/>
    <w:rsid w:val="002C7258"/>
    <w:rsid w:val="002D4FAC"/>
    <w:rsid w:val="00334FA7"/>
    <w:rsid w:val="00352C5E"/>
    <w:rsid w:val="003655E0"/>
    <w:rsid w:val="00372388"/>
    <w:rsid w:val="00373CB1"/>
    <w:rsid w:val="00380DB4"/>
    <w:rsid w:val="003817F5"/>
    <w:rsid w:val="00382EEC"/>
    <w:rsid w:val="003A1593"/>
    <w:rsid w:val="003A4485"/>
    <w:rsid w:val="003A49C1"/>
    <w:rsid w:val="003C582D"/>
    <w:rsid w:val="003D0C5E"/>
    <w:rsid w:val="00400D5C"/>
    <w:rsid w:val="00423D72"/>
    <w:rsid w:val="004367B1"/>
    <w:rsid w:val="00457237"/>
    <w:rsid w:val="0046642F"/>
    <w:rsid w:val="004742A0"/>
    <w:rsid w:val="00474853"/>
    <w:rsid w:val="00474C14"/>
    <w:rsid w:val="00491FE1"/>
    <w:rsid w:val="004922A2"/>
    <w:rsid w:val="004A042E"/>
    <w:rsid w:val="004B228D"/>
    <w:rsid w:val="004C6B76"/>
    <w:rsid w:val="004D7DFC"/>
    <w:rsid w:val="004E1AED"/>
    <w:rsid w:val="004E6BE4"/>
    <w:rsid w:val="00500B16"/>
    <w:rsid w:val="0050675D"/>
    <w:rsid w:val="00506858"/>
    <w:rsid w:val="00551956"/>
    <w:rsid w:val="00567BEB"/>
    <w:rsid w:val="005755CB"/>
    <w:rsid w:val="005B613C"/>
    <w:rsid w:val="005C0FF0"/>
    <w:rsid w:val="005C12A5"/>
    <w:rsid w:val="005C2F33"/>
    <w:rsid w:val="005D6EAE"/>
    <w:rsid w:val="005F7BA9"/>
    <w:rsid w:val="005F7F65"/>
    <w:rsid w:val="00605924"/>
    <w:rsid w:val="006410B6"/>
    <w:rsid w:val="0067316D"/>
    <w:rsid w:val="0069012E"/>
    <w:rsid w:val="00692A68"/>
    <w:rsid w:val="006B7021"/>
    <w:rsid w:val="006C501D"/>
    <w:rsid w:val="006D4568"/>
    <w:rsid w:val="006E6BBC"/>
    <w:rsid w:val="006F4D46"/>
    <w:rsid w:val="00731268"/>
    <w:rsid w:val="00740E71"/>
    <w:rsid w:val="0075072D"/>
    <w:rsid w:val="00775BC8"/>
    <w:rsid w:val="0078479D"/>
    <w:rsid w:val="00795A5A"/>
    <w:rsid w:val="00797E99"/>
    <w:rsid w:val="007A79FA"/>
    <w:rsid w:val="007E39A3"/>
    <w:rsid w:val="007E6A5A"/>
    <w:rsid w:val="00800777"/>
    <w:rsid w:val="00825C58"/>
    <w:rsid w:val="0083226F"/>
    <w:rsid w:val="00845714"/>
    <w:rsid w:val="00857881"/>
    <w:rsid w:val="00884065"/>
    <w:rsid w:val="0088418F"/>
    <w:rsid w:val="008842D3"/>
    <w:rsid w:val="00890D4D"/>
    <w:rsid w:val="008933E4"/>
    <w:rsid w:val="008939BF"/>
    <w:rsid w:val="00896CB3"/>
    <w:rsid w:val="008A4082"/>
    <w:rsid w:val="008B68A9"/>
    <w:rsid w:val="008D76E5"/>
    <w:rsid w:val="008F6B0B"/>
    <w:rsid w:val="00901B38"/>
    <w:rsid w:val="009024AF"/>
    <w:rsid w:val="00903193"/>
    <w:rsid w:val="00912D7C"/>
    <w:rsid w:val="00935825"/>
    <w:rsid w:val="00942A6C"/>
    <w:rsid w:val="009457BE"/>
    <w:rsid w:val="0095312A"/>
    <w:rsid w:val="00957257"/>
    <w:rsid w:val="00972564"/>
    <w:rsid w:val="00997D24"/>
    <w:rsid w:val="009A26F0"/>
    <w:rsid w:val="009A7376"/>
    <w:rsid w:val="009B5921"/>
    <w:rsid w:val="009C09A0"/>
    <w:rsid w:val="009C30DF"/>
    <w:rsid w:val="00A1310C"/>
    <w:rsid w:val="00A13A36"/>
    <w:rsid w:val="00A15B90"/>
    <w:rsid w:val="00A2745D"/>
    <w:rsid w:val="00A374BD"/>
    <w:rsid w:val="00A37909"/>
    <w:rsid w:val="00A64317"/>
    <w:rsid w:val="00A6780C"/>
    <w:rsid w:val="00A84AC8"/>
    <w:rsid w:val="00AE60CA"/>
    <w:rsid w:val="00B138DE"/>
    <w:rsid w:val="00B17C49"/>
    <w:rsid w:val="00B30BE8"/>
    <w:rsid w:val="00B34153"/>
    <w:rsid w:val="00B419AC"/>
    <w:rsid w:val="00B534E0"/>
    <w:rsid w:val="00B6460F"/>
    <w:rsid w:val="00B705A4"/>
    <w:rsid w:val="00B7730D"/>
    <w:rsid w:val="00B87010"/>
    <w:rsid w:val="00B920FA"/>
    <w:rsid w:val="00BC33EA"/>
    <w:rsid w:val="00C01164"/>
    <w:rsid w:val="00C021CA"/>
    <w:rsid w:val="00C23D0E"/>
    <w:rsid w:val="00C319A0"/>
    <w:rsid w:val="00C359F2"/>
    <w:rsid w:val="00C43A47"/>
    <w:rsid w:val="00C519B1"/>
    <w:rsid w:val="00C52CCC"/>
    <w:rsid w:val="00C62DC3"/>
    <w:rsid w:val="00C70870"/>
    <w:rsid w:val="00CB174C"/>
    <w:rsid w:val="00CB37DF"/>
    <w:rsid w:val="00CB62AB"/>
    <w:rsid w:val="00CC1399"/>
    <w:rsid w:val="00CC3E85"/>
    <w:rsid w:val="00CF3B0A"/>
    <w:rsid w:val="00CF6847"/>
    <w:rsid w:val="00D007F0"/>
    <w:rsid w:val="00D354DB"/>
    <w:rsid w:val="00D40BC3"/>
    <w:rsid w:val="00D43205"/>
    <w:rsid w:val="00D46A63"/>
    <w:rsid w:val="00D47A97"/>
    <w:rsid w:val="00D56962"/>
    <w:rsid w:val="00D57AA8"/>
    <w:rsid w:val="00D81632"/>
    <w:rsid w:val="00D82092"/>
    <w:rsid w:val="00DC0035"/>
    <w:rsid w:val="00E02D33"/>
    <w:rsid w:val="00E04D39"/>
    <w:rsid w:val="00E0751C"/>
    <w:rsid w:val="00E11FFC"/>
    <w:rsid w:val="00E3100C"/>
    <w:rsid w:val="00E34633"/>
    <w:rsid w:val="00E36D67"/>
    <w:rsid w:val="00E411AA"/>
    <w:rsid w:val="00E631E5"/>
    <w:rsid w:val="00E64D1C"/>
    <w:rsid w:val="00E9030D"/>
    <w:rsid w:val="00EB2077"/>
    <w:rsid w:val="00EC07D3"/>
    <w:rsid w:val="00EF5257"/>
    <w:rsid w:val="00F00543"/>
    <w:rsid w:val="00F26525"/>
    <w:rsid w:val="00F57462"/>
    <w:rsid w:val="00F66087"/>
    <w:rsid w:val="00F77803"/>
    <w:rsid w:val="00FD1F52"/>
    <w:rsid w:val="00FD4489"/>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qFormat/>
    <w:rsid w:val="00903193"/>
    <w:pPr>
      <w:spacing w:before="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tz\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7913376-DFCC-4B19-B0A6-E0F0BB386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7527</TotalTime>
  <Pages>15</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108</cp:revision>
  <cp:lastPrinted>2019-08-01T18:01:00Z</cp:lastPrinted>
  <dcterms:created xsi:type="dcterms:W3CDTF">2018-10-06T17:09:00Z</dcterms:created>
  <dcterms:modified xsi:type="dcterms:W3CDTF">2019-08-01T19:32:00Z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